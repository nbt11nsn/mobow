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48C" w:rsidRPr="006167A9" w:rsidRDefault="00415D77">
      <w:pPr>
        <w:pStyle w:val="NoSpacing"/>
        <w:rPr>
          <w:sz w:val="72"/>
          <w:szCs w:val="72"/>
        </w:rPr>
      </w:pPr>
      <w:r>
        <w:rPr>
          <w:noProof/>
          <w:lang w:val="sv-SE" w:eastAsia="sv-SE"/>
        </w:rPr>
        <mc:AlternateContent>
          <mc:Choice Requires="wps">
            <w:drawing>
              <wp:anchor distT="0" distB="0" distL="114300" distR="114300" simplePos="0" relativeHeight="251659264" behindDoc="0" locked="0" layoutInCell="0" allowOverlap="1">
                <wp:simplePos x="0" y="0"/>
                <wp:positionH relativeFrom="page">
                  <wp:align>center</wp:align>
                </wp:positionH>
                <wp:positionV relativeFrom="page">
                  <wp:align>bottom</wp:align>
                </wp:positionV>
                <wp:extent cx="7919085" cy="798830"/>
                <wp:effectExtent l="0" t="0" r="24765" b="28575"/>
                <wp:wrapNone/>
                <wp:docPr id="3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8830"/>
                        </a:xfrm>
                        <a:prstGeom prst="rect">
                          <a:avLst/>
                        </a:prstGeom>
                        <a:solidFill>
                          <a:srgbClr val="005BD3"/>
                        </a:solidFill>
                        <a:ln w="9525">
                          <a:solidFill>
                            <a:srgbClr val="FF388C"/>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23.55pt;height:62.9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" o:allowincell="f" fillcolor="#005bd3" strokecolor="#ff388c">
                <w10:wrap anchorx="page" anchory="page"/>
              </v:rect>
            </w:pict>
          </mc:Fallback>
        </mc:AlternateContent>
      </w:r>
      <w:r>
        <w:rPr>
          <w:noProof/>
          <w:lang w:val="sv-SE" w:eastAsia="sv-SE"/>
        </w:rPr>
        <mc:AlternateContent>
          <mc:Choice Requires="wps">
            <w:drawing>
              <wp:anchor distT="0" distB="0" distL="114300" distR="114300" simplePos="0" relativeHeight="251662336" behindDoc="0" locked="0" layoutInCell="0" allowOverlap="1">
                <wp:simplePos x="0" y="0"/>
                <wp:positionH relativeFrom="page">
                  <wp:posOffset>402590</wp:posOffset>
                </wp:positionH>
                <wp:positionV relativeFrom="page">
                  <wp:posOffset>-267335</wp:posOffset>
                </wp:positionV>
                <wp:extent cx="90805" cy="11221720"/>
                <wp:effectExtent l="0" t="0" r="23495" b="1778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21720"/>
                        </a:xfrm>
                        <a:prstGeom prst="rect">
                          <a:avLst/>
                        </a:prstGeom>
                        <a:solidFill>
                          <a:srgbClr val="FFFFFF"/>
                        </a:solidFill>
                        <a:ln w="9525">
                          <a:solidFill>
                            <a:srgbClr val="FF388C"/>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31.7pt;margin-top:-21.05pt;width:7.15pt;height:883.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" o:allowincell="f" strokecolor="#ff388c">
                <w10:wrap anchorx="page" anchory="page"/>
              </v:rect>
            </w:pict>
          </mc:Fallback>
        </mc:AlternateContent>
      </w:r>
      <w:r>
        <w:rPr>
          <w:noProof/>
          <w:lang w:val="sv-SE" w:eastAsia="sv-SE"/>
        </w:rPr>
        <mc:AlternateContent>
          <mc:Choice Requires="wps">
            <w:drawing>
              <wp:anchor distT="0" distB="0" distL="114300" distR="114300" simplePos="0" relativeHeight="251661312" behindDoc="0" locked="0" layoutInCell="0" allowOverlap="1">
                <wp:simplePos x="0" y="0"/>
                <wp:positionH relativeFrom="page">
                  <wp:posOffset>7063105</wp:posOffset>
                </wp:positionH>
                <wp:positionV relativeFrom="page">
                  <wp:posOffset>-267335</wp:posOffset>
                </wp:positionV>
                <wp:extent cx="90805" cy="11221720"/>
                <wp:effectExtent l="0" t="0" r="23495" b="1778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21720"/>
                        </a:xfrm>
                        <a:prstGeom prst="rect">
                          <a:avLst/>
                        </a:prstGeom>
                        <a:solidFill>
                          <a:srgbClr val="FFFFFF"/>
                        </a:solidFill>
                        <a:ln w="9525">
                          <a:solidFill>
                            <a:srgbClr val="FF388C"/>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556.15pt;margin-top:-21.05pt;width:7.15pt;height:88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" o:allowincell="f" strokecolor="#ff388c">
                <w10:wrap anchorx="page" anchory="page"/>
              </v:rect>
            </w:pict>
          </mc:Fallback>
        </mc:AlternateContent>
      </w:r>
      <w:r>
        <w:rPr>
          <w:noProof/>
          <w:lang w:val="sv-SE" w:eastAsia="sv-SE"/>
        </w:rPr>
        <mc:AlternateContent>
          <mc:Choice Requires="wps">
            <w:drawing>
              <wp:anchor distT="0" distB="0" distL="114300" distR="114300" simplePos="0" relativeHeight="251660288" behindDoc="0" locked="0" layoutInCell="0" allowOverlap="1">
                <wp:simplePos x="0" y="0"/>
                <wp:positionH relativeFrom="page">
                  <wp:posOffset>-189230</wp:posOffset>
                </wp:positionH>
                <wp:positionV relativeFrom="page">
                  <wp:posOffset>0</wp:posOffset>
                </wp:positionV>
                <wp:extent cx="7938135" cy="809625"/>
                <wp:effectExtent l="0" t="0" r="24765" b="28575"/>
                <wp:wrapNone/>
                <wp:docPr id="3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38135" cy="809625"/>
                        </a:xfrm>
                        <a:prstGeom prst="rect">
                          <a:avLst/>
                        </a:prstGeom>
                        <a:solidFill>
                          <a:srgbClr val="005BD3"/>
                        </a:solidFill>
                        <a:ln w="9525">
                          <a:solidFill>
                            <a:srgbClr val="FF388C"/>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id="Rectangle 3" o:spid="_x0000_s1026" style="position:absolute;margin-left:-14.9pt;margin-top:0;width:625.05pt;height:63.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" o:allowincell="f" fillcolor="#005bd3" strokecolor="#ff388c">
                <w10:wrap anchorx="page" anchory="page"/>
              </v:rect>
            </w:pict>
          </mc:Fallback>
        </mc:AlternateContent>
      </w:r>
    </w:p>
    <w:p w:rsidR="0068248C" w:rsidRPr="006167A9" w:rsidRDefault="0068248C">
      <w:pPr>
        <w:pStyle w:val="NoSpacing"/>
        <w:rPr>
          <w:sz w:val="72"/>
          <w:szCs w:val="72"/>
          <w:lang w:val="sv-SE"/>
        </w:rPr>
      </w:pPr>
      <w:r w:rsidRPr="006167A9">
        <w:rPr>
          <w:sz w:val="72"/>
          <w:szCs w:val="72"/>
          <w:lang w:val="sv-SE"/>
        </w:rPr>
        <w:t>Projekt Mobow</w:t>
      </w:r>
    </w:p>
    <w:p w:rsidR="0068248C" w:rsidRPr="006167A9" w:rsidRDefault="0068248C">
      <w:pPr>
        <w:pStyle w:val="NoSpacing"/>
        <w:rPr>
          <w:sz w:val="36"/>
          <w:szCs w:val="36"/>
          <w:lang w:val="sv-SE"/>
        </w:rPr>
      </w:pPr>
      <w:r w:rsidRPr="006167A9">
        <w:rPr>
          <w:sz w:val="36"/>
          <w:szCs w:val="36"/>
          <w:lang w:val="sv-SE"/>
        </w:rPr>
        <w:t>Din väg till laddningsstationen</w:t>
      </w:r>
    </w:p>
    <w:p w:rsidR="0068248C" w:rsidRPr="006167A9" w:rsidRDefault="0068248C">
      <w:pPr>
        <w:pStyle w:val="NoSpacing"/>
        <w:rPr>
          <w:sz w:val="36"/>
          <w:szCs w:val="36"/>
          <w:lang w:val="sv-SE"/>
        </w:rPr>
      </w:pPr>
    </w:p>
    <w:p w:rsidR="0068248C" w:rsidRPr="006167A9" w:rsidRDefault="0068248C">
      <w:pPr>
        <w:pStyle w:val="NoSpacing"/>
        <w:rPr>
          <w:sz w:val="36"/>
          <w:szCs w:val="36"/>
          <w:lang w:val="sv-SE"/>
        </w:rPr>
      </w:pPr>
    </w:p>
    <w:p w:rsidR="0068248C" w:rsidRPr="0068248C" w:rsidRDefault="0068248C">
      <w:pPr>
        <w:pStyle w:val="NoSpacing"/>
        <w:rPr>
          <w:lang w:val="sv-SE"/>
        </w:rPr>
      </w:pPr>
      <w:r w:rsidRPr="00E36A4A">
        <w:rPr>
          <w:lang w:val="sv-SE"/>
        </w:rPr>
        <w:t>12/11/2014</w:t>
      </w:r>
    </w:p>
    <w:p w:rsidR="0068248C" w:rsidRPr="0068248C" w:rsidRDefault="0068248C">
      <w:pPr>
        <w:pStyle w:val="NoSpacing"/>
        <w:rPr>
          <w:lang w:val="sv-SE"/>
        </w:rPr>
      </w:pPr>
      <w:r>
        <w:rPr>
          <w:lang w:val="sv-SE"/>
        </w:rPr>
        <w:t>Högskolan i Gävle</w:t>
      </w:r>
    </w:p>
    <w:p w:rsidR="0068248C" w:rsidRPr="0068248C" w:rsidRDefault="0068248C">
      <w:pPr>
        <w:pStyle w:val="NoSpacing"/>
        <w:rPr>
          <w:lang w:val="sv-SE"/>
        </w:rPr>
      </w:pPr>
      <w:r>
        <w:rPr>
          <w:lang w:val="sv-SE"/>
        </w:rPr>
        <w:t>Karl Lundh, Niklas Sjögren, Rickard Hedlund</w:t>
      </w:r>
    </w:p>
    <w:p w:rsidR="0068248C" w:rsidRDefault="0068248C"/>
    <w:p w:rsidR="00A75ADC" w:rsidRDefault="00A75ADC" w:rsidP="00CA68C3">
      <w:pPr>
        <w:sectPr w:rsidR="00A75ADC" w:rsidSect="00A75ADC">
          <w:headerReference w:type="default" r:id="rId10"/>
          <w:footerReference w:type="default" r:id="rId11"/>
          <w:pgSz w:w="11906" w:h="16838"/>
          <w:pgMar w:top="1417" w:right="1417" w:bottom="1417" w:left="1417" w:header="708" w:footer="708" w:gutter="0"/>
          <w:pgNumType w:start="0"/>
          <w:cols w:space="708"/>
          <w:titlePg/>
          <w:docGrid w:linePitch="360"/>
        </w:sectPr>
      </w:pPr>
    </w:p>
    <w:p w:rsidR="00A75ADC" w:rsidRDefault="00A75ADC" w:rsidP="00CA68C3">
      <w:pPr>
        <w:sectPr w:rsidR="00A75ADC" w:rsidSect="00A75ADC">
          <w:pgSz w:w="11906" w:h="16838"/>
          <w:pgMar w:top="1417" w:right="1417" w:bottom="1417" w:left="1417" w:header="708" w:footer="708" w:gutter="0"/>
          <w:pgNumType w:start="0"/>
          <w:cols w:space="708"/>
          <w:titlePg/>
          <w:docGrid w:linePitch="360"/>
        </w:sectPr>
      </w:pPr>
    </w:p>
    <w:p w:rsidR="00900264" w:rsidRDefault="00900264">
      <w:pPr>
        <w:pStyle w:val="TOCHeading"/>
      </w:pPr>
      <w:r>
        <w:rPr>
          <w:lang w:val="sv-SE"/>
        </w:rPr>
        <w:lastRenderedPageBreak/>
        <w:t>Innehåll</w:t>
      </w:r>
    </w:p>
    <w:p w:rsidR="00F7394F" w:rsidRDefault="00900264">
      <w:pPr>
        <w:pStyle w:val="TOC1"/>
        <w:tabs>
          <w:tab w:val="right" w:leader="dot" w:pos="9062"/>
        </w:tabs>
        <w:rPr>
          <w:rFonts w:asciiTheme="minorHAnsi" w:eastAsiaTheme="minorEastAsia" w:hAnsiTheme="minorHAnsi" w:cstheme="minorBidi"/>
          <w:noProof/>
          <w:lang w:val="sv-SE" w:eastAsia="sv-SE"/>
        </w:rPr>
      </w:pPr>
      <w:r w:rsidRPr="006167A9">
        <w:fldChar w:fldCharType="begin"/>
      </w:r>
      <w:r>
        <w:instrText xml:space="preserve"> TOC \o "1-3" \h \z \u </w:instrText>
      </w:r>
      <w:r w:rsidRPr="006167A9">
        <w:fldChar w:fldCharType="separate"/>
      </w:r>
      <w:hyperlink w:anchor="_Toc408662329" w:history="1">
        <w:r w:rsidR="00F7394F" w:rsidRPr="000E25AA">
          <w:rPr>
            <w:rStyle w:val="Hyperlink"/>
            <w:noProof/>
          </w:rPr>
          <w:t>Inledning</w:t>
        </w:r>
        <w:r w:rsidR="00F7394F">
          <w:rPr>
            <w:noProof/>
            <w:webHidden/>
          </w:rPr>
          <w:tab/>
        </w:r>
        <w:r w:rsidR="00F7394F">
          <w:rPr>
            <w:noProof/>
            <w:webHidden/>
          </w:rPr>
          <w:fldChar w:fldCharType="begin"/>
        </w:r>
        <w:r w:rsidR="00F7394F">
          <w:rPr>
            <w:noProof/>
            <w:webHidden/>
          </w:rPr>
          <w:instrText xml:space="preserve"> PAGEREF _Toc408662329 \h </w:instrText>
        </w:r>
        <w:r w:rsidR="00F7394F">
          <w:rPr>
            <w:noProof/>
            <w:webHidden/>
          </w:rPr>
        </w:r>
        <w:r w:rsidR="00F7394F">
          <w:rPr>
            <w:noProof/>
            <w:webHidden/>
          </w:rPr>
          <w:fldChar w:fldCharType="separate"/>
        </w:r>
        <w:r w:rsidR="00F7394F">
          <w:rPr>
            <w:noProof/>
            <w:webHidden/>
          </w:rPr>
          <w:t>0</w:t>
        </w:r>
        <w:r w:rsidR="00F7394F">
          <w:rPr>
            <w:noProof/>
            <w:webHidden/>
          </w:rPr>
          <w:fldChar w:fldCharType="end"/>
        </w:r>
      </w:hyperlink>
    </w:p>
    <w:p w:rsidR="00F7394F" w:rsidRDefault="00F7394F">
      <w:pPr>
        <w:pStyle w:val="TOC2"/>
        <w:tabs>
          <w:tab w:val="right" w:leader="dot" w:pos="9062"/>
        </w:tabs>
        <w:rPr>
          <w:rFonts w:asciiTheme="minorHAnsi" w:eastAsiaTheme="minorEastAsia" w:hAnsiTheme="minorHAnsi" w:cstheme="minorBidi"/>
          <w:noProof/>
          <w:lang w:val="sv-SE" w:eastAsia="sv-SE"/>
        </w:rPr>
      </w:pPr>
      <w:hyperlink w:anchor="_Toc408662330" w:history="1">
        <w:r w:rsidRPr="000E25AA">
          <w:rPr>
            <w:rStyle w:val="Hyperlink"/>
            <w:noProof/>
          </w:rPr>
          <w:t>Bakgrund och syfte</w:t>
        </w:r>
        <w:r>
          <w:rPr>
            <w:noProof/>
            <w:webHidden/>
          </w:rPr>
          <w:tab/>
        </w:r>
        <w:r>
          <w:rPr>
            <w:noProof/>
            <w:webHidden/>
          </w:rPr>
          <w:fldChar w:fldCharType="begin"/>
        </w:r>
        <w:r>
          <w:rPr>
            <w:noProof/>
            <w:webHidden/>
          </w:rPr>
          <w:instrText xml:space="preserve"> PAGEREF _Toc408662330 \h </w:instrText>
        </w:r>
        <w:r>
          <w:rPr>
            <w:noProof/>
            <w:webHidden/>
          </w:rPr>
        </w:r>
        <w:r>
          <w:rPr>
            <w:noProof/>
            <w:webHidden/>
          </w:rPr>
          <w:fldChar w:fldCharType="separate"/>
        </w:r>
        <w:r>
          <w:rPr>
            <w:noProof/>
            <w:webHidden/>
          </w:rPr>
          <w:t>0</w:t>
        </w:r>
        <w:r>
          <w:rPr>
            <w:noProof/>
            <w:webHidden/>
          </w:rPr>
          <w:fldChar w:fldCharType="end"/>
        </w:r>
      </w:hyperlink>
    </w:p>
    <w:p w:rsidR="00F7394F" w:rsidRDefault="00F7394F">
      <w:pPr>
        <w:pStyle w:val="TOC2"/>
        <w:tabs>
          <w:tab w:val="right" w:leader="dot" w:pos="9062"/>
        </w:tabs>
        <w:rPr>
          <w:rFonts w:asciiTheme="minorHAnsi" w:eastAsiaTheme="minorEastAsia" w:hAnsiTheme="minorHAnsi" w:cstheme="minorBidi"/>
          <w:noProof/>
          <w:lang w:val="sv-SE" w:eastAsia="sv-SE"/>
        </w:rPr>
      </w:pPr>
      <w:hyperlink w:anchor="_Toc408662331" w:history="1">
        <w:r w:rsidRPr="000E25AA">
          <w:rPr>
            <w:rStyle w:val="Hyperlink"/>
            <w:noProof/>
          </w:rPr>
          <w:t>Litet om era tankar innan projektarbetet startade och vad ni ville uppnå.</w:t>
        </w:r>
        <w:r>
          <w:rPr>
            <w:noProof/>
            <w:webHidden/>
          </w:rPr>
          <w:tab/>
        </w:r>
        <w:r>
          <w:rPr>
            <w:noProof/>
            <w:webHidden/>
          </w:rPr>
          <w:fldChar w:fldCharType="begin"/>
        </w:r>
        <w:r>
          <w:rPr>
            <w:noProof/>
            <w:webHidden/>
          </w:rPr>
          <w:instrText xml:space="preserve"> PAGEREF _Toc408662331 \h </w:instrText>
        </w:r>
        <w:r>
          <w:rPr>
            <w:noProof/>
            <w:webHidden/>
          </w:rPr>
        </w:r>
        <w:r>
          <w:rPr>
            <w:noProof/>
            <w:webHidden/>
          </w:rPr>
          <w:fldChar w:fldCharType="separate"/>
        </w:r>
        <w:r>
          <w:rPr>
            <w:noProof/>
            <w:webHidden/>
          </w:rPr>
          <w:t>0</w:t>
        </w:r>
        <w:r>
          <w:rPr>
            <w:noProof/>
            <w:webHidden/>
          </w:rPr>
          <w:fldChar w:fldCharType="end"/>
        </w:r>
      </w:hyperlink>
    </w:p>
    <w:p w:rsidR="00F7394F" w:rsidRDefault="00F7394F">
      <w:pPr>
        <w:pStyle w:val="TOC1"/>
        <w:tabs>
          <w:tab w:val="right" w:leader="dot" w:pos="9062"/>
        </w:tabs>
        <w:rPr>
          <w:rFonts w:asciiTheme="minorHAnsi" w:eastAsiaTheme="minorEastAsia" w:hAnsiTheme="minorHAnsi" w:cstheme="minorBidi"/>
          <w:noProof/>
          <w:lang w:val="sv-SE" w:eastAsia="sv-SE"/>
        </w:rPr>
      </w:pPr>
      <w:hyperlink w:anchor="_Toc408662332" w:history="1">
        <w:r w:rsidRPr="000E25AA">
          <w:rPr>
            <w:rStyle w:val="Hyperlink"/>
            <w:noProof/>
          </w:rPr>
          <w:t>Projektet</w:t>
        </w:r>
        <w:r>
          <w:rPr>
            <w:noProof/>
            <w:webHidden/>
          </w:rPr>
          <w:tab/>
        </w:r>
        <w:r>
          <w:rPr>
            <w:noProof/>
            <w:webHidden/>
          </w:rPr>
          <w:fldChar w:fldCharType="begin"/>
        </w:r>
        <w:r>
          <w:rPr>
            <w:noProof/>
            <w:webHidden/>
          </w:rPr>
          <w:instrText xml:space="preserve"> PAGEREF _Toc408662332 \h </w:instrText>
        </w:r>
        <w:r>
          <w:rPr>
            <w:noProof/>
            <w:webHidden/>
          </w:rPr>
        </w:r>
        <w:r>
          <w:rPr>
            <w:noProof/>
            <w:webHidden/>
          </w:rPr>
          <w:fldChar w:fldCharType="separate"/>
        </w:r>
        <w:r>
          <w:rPr>
            <w:noProof/>
            <w:webHidden/>
          </w:rPr>
          <w:t>0</w:t>
        </w:r>
        <w:r>
          <w:rPr>
            <w:noProof/>
            <w:webHidden/>
          </w:rPr>
          <w:fldChar w:fldCharType="end"/>
        </w:r>
      </w:hyperlink>
    </w:p>
    <w:p w:rsidR="00F7394F" w:rsidRDefault="00F7394F">
      <w:pPr>
        <w:pStyle w:val="TOC2"/>
        <w:tabs>
          <w:tab w:val="right" w:leader="dot" w:pos="9062"/>
        </w:tabs>
        <w:rPr>
          <w:rFonts w:asciiTheme="minorHAnsi" w:eastAsiaTheme="minorEastAsia" w:hAnsiTheme="minorHAnsi" w:cstheme="minorBidi"/>
          <w:noProof/>
          <w:lang w:val="sv-SE" w:eastAsia="sv-SE"/>
        </w:rPr>
      </w:pPr>
      <w:hyperlink w:anchor="_Toc408662333" w:history="1">
        <w:r w:rsidRPr="000E25AA">
          <w:rPr>
            <w:rStyle w:val="Hyperlink"/>
            <w:noProof/>
          </w:rPr>
          <w:t>Projektets ursprungliga omfattning</w:t>
        </w:r>
        <w:r>
          <w:rPr>
            <w:noProof/>
            <w:webHidden/>
          </w:rPr>
          <w:tab/>
        </w:r>
        <w:r>
          <w:rPr>
            <w:noProof/>
            <w:webHidden/>
          </w:rPr>
          <w:fldChar w:fldCharType="begin"/>
        </w:r>
        <w:r>
          <w:rPr>
            <w:noProof/>
            <w:webHidden/>
          </w:rPr>
          <w:instrText xml:space="preserve"> PAGEREF _Toc408662333 \h </w:instrText>
        </w:r>
        <w:r>
          <w:rPr>
            <w:noProof/>
            <w:webHidden/>
          </w:rPr>
        </w:r>
        <w:r>
          <w:rPr>
            <w:noProof/>
            <w:webHidden/>
          </w:rPr>
          <w:fldChar w:fldCharType="separate"/>
        </w:r>
        <w:r>
          <w:rPr>
            <w:noProof/>
            <w:webHidden/>
          </w:rPr>
          <w:t>0</w:t>
        </w:r>
        <w:r>
          <w:rPr>
            <w:noProof/>
            <w:webHidden/>
          </w:rPr>
          <w:fldChar w:fldCharType="end"/>
        </w:r>
      </w:hyperlink>
    </w:p>
    <w:p w:rsidR="00F7394F" w:rsidRDefault="00F7394F">
      <w:pPr>
        <w:pStyle w:val="TOC2"/>
        <w:tabs>
          <w:tab w:val="right" w:leader="dot" w:pos="9062"/>
        </w:tabs>
        <w:rPr>
          <w:rFonts w:asciiTheme="minorHAnsi" w:eastAsiaTheme="minorEastAsia" w:hAnsiTheme="minorHAnsi" w:cstheme="minorBidi"/>
          <w:noProof/>
          <w:lang w:val="sv-SE" w:eastAsia="sv-SE"/>
        </w:rPr>
      </w:pPr>
      <w:hyperlink w:anchor="_Toc408662334" w:history="1">
        <w:r w:rsidRPr="000E25AA">
          <w:rPr>
            <w:rStyle w:val="Hyperlink"/>
            <w:noProof/>
          </w:rPr>
          <w:t>Ändringar</w:t>
        </w:r>
        <w:r>
          <w:rPr>
            <w:noProof/>
            <w:webHidden/>
          </w:rPr>
          <w:tab/>
        </w:r>
        <w:r>
          <w:rPr>
            <w:noProof/>
            <w:webHidden/>
          </w:rPr>
          <w:fldChar w:fldCharType="begin"/>
        </w:r>
        <w:r>
          <w:rPr>
            <w:noProof/>
            <w:webHidden/>
          </w:rPr>
          <w:instrText xml:space="preserve"> PAGEREF _Toc408662334 \h </w:instrText>
        </w:r>
        <w:r>
          <w:rPr>
            <w:noProof/>
            <w:webHidden/>
          </w:rPr>
        </w:r>
        <w:r>
          <w:rPr>
            <w:noProof/>
            <w:webHidden/>
          </w:rPr>
          <w:fldChar w:fldCharType="separate"/>
        </w:r>
        <w:r>
          <w:rPr>
            <w:noProof/>
            <w:webHidden/>
          </w:rPr>
          <w:t>0</w:t>
        </w:r>
        <w:r>
          <w:rPr>
            <w:noProof/>
            <w:webHidden/>
          </w:rPr>
          <w:fldChar w:fldCharType="end"/>
        </w:r>
      </w:hyperlink>
    </w:p>
    <w:p w:rsidR="00F7394F" w:rsidRDefault="00F7394F">
      <w:pPr>
        <w:pStyle w:val="TOC2"/>
        <w:tabs>
          <w:tab w:val="right" w:leader="dot" w:pos="9062"/>
        </w:tabs>
        <w:rPr>
          <w:rFonts w:asciiTheme="minorHAnsi" w:eastAsiaTheme="minorEastAsia" w:hAnsiTheme="minorHAnsi" w:cstheme="minorBidi"/>
          <w:noProof/>
          <w:lang w:val="sv-SE" w:eastAsia="sv-SE"/>
        </w:rPr>
      </w:pPr>
      <w:hyperlink w:anchor="_Toc408662335" w:history="1">
        <w:r w:rsidRPr="000E25AA">
          <w:rPr>
            <w:rStyle w:val="Hyperlink"/>
            <w:noProof/>
          </w:rPr>
          <w:t>Erfarenheter</w:t>
        </w:r>
        <w:r>
          <w:rPr>
            <w:noProof/>
            <w:webHidden/>
          </w:rPr>
          <w:tab/>
        </w:r>
        <w:r>
          <w:rPr>
            <w:noProof/>
            <w:webHidden/>
          </w:rPr>
          <w:fldChar w:fldCharType="begin"/>
        </w:r>
        <w:r>
          <w:rPr>
            <w:noProof/>
            <w:webHidden/>
          </w:rPr>
          <w:instrText xml:space="preserve"> PAGEREF _Toc408662335 \h </w:instrText>
        </w:r>
        <w:r>
          <w:rPr>
            <w:noProof/>
            <w:webHidden/>
          </w:rPr>
        </w:r>
        <w:r>
          <w:rPr>
            <w:noProof/>
            <w:webHidden/>
          </w:rPr>
          <w:fldChar w:fldCharType="separate"/>
        </w:r>
        <w:r>
          <w:rPr>
            <w:noProof/>
            <w:webHidden/>
          </w:rPr>
          <w:t>0</w:t>
        </w:r>
        <w:r>
          <w:rPr>
            <w:noProof/>
            <w:webHidden/>
          </w:rPr>
          <w:fldChar w:fldCharType="end"/>
        </w:r>
      </w:hyperlink>
    </w:p>
    <w:p w:rsidR="00F7394F" w:rsidRDefault="00F7394F">
      <w:pPr>
        <w:pStyle w:val="TOC1"/>
        <w:tabs>
          <w:tab w:val="right" w:leader="dot" w:pos="9062"/>
        </w:tabs>
        <w:rPr>
          <w:rFonts w:asciiTheme="minorHAnsi" w:eastAsiaTheme="minorEastAsia" w:hAnsiTheme="minorHAnsi" w:cstheme="minorBidi"/>
          <w:noProof/>
          <w:lang w:val="sv-SE" w:eastAsia="sv-SE"/>
        </w:rPr>
      </w:pPr>
      <w:hyperlink w:anchor="_Toc408662336" w:history="1">
        <w:r w:rsidRPr="000E25AA">
          <w:rPr>
            <w:rStyle w:val="Hyperlink"/>
            <w:noProof/>
          </w:rPr>
          <w:t>Projektorganisation</w:t>
        </w:r>
        <w:r>
          <w:rPr>
            <w:noProof/>
            <w:webHidden/>
          </w:rPr>
          <w:tab/>
        </w:r>
        <w:r>
          <w:rPr>
            <w:noProof/>
            <w:webHidden/>
          </w:rPr>
          <w:fldChar w:fldCharType="begin"/>
        </w:r>
        <w:r>
          <w:rPr>
            <w:noProof/>
            <w:webHidden/>
          </w:rPr>
          <w:instrText xml:space="preserve"> PAGEREF _Toc408662336 \h </w:instrText>
        </w:r>
        <w:r>
          <w:rPr>
            <w:noProof/>
            <w:webHidden/>
          </w:rPr>
        </w:r>
        <w:r>
          <w:rPr>
            <w:noProof/>
            <w:webHidden/>
          </w:rPr>
          <w:fldChar w:fldCharType="separate"/>
        </w:r>
        <w:r>
          <w:rPr>
            <w:noProof/>
            <w:webHidden/>
          </w:rPr>
          <w:t>1</w:t>
        </w:r>
        <w:r>
          <w:rPr>
            <w:noProof/>
            <w:webHidden/>
          </w:rPr>
          <w:fldChar w:fldCharType="end"/>
        </w:r>
      </w:hyperlink>
    </w:p>
    <w:p w:rsidR="00F7394F" w:rsidRDefault="00F7394F">
      <w:pPr>
        <w:pStyle w:val="TOC2"/>
        <w:tabs>
          <w:tab w:val="right" w:leader="dot" w:pos="9062"/>
        </w:tabs>
        <w:rPr>
          <w:rFonts w:asciiTheme="minorHAnsi" w:eastAsiaTheme="minorEastAsia" w:hAnsiTheme="minorHAnsi" w:cstheme="minorBidi"/>
          <w:noProof/>
          <w:lang w:val="sv-SE" w:eastAsia="sv-SE"/>
        </w:rPr>
      </w:pPr>
      <w:hyperlink w:anchor="_Toc408662337" w:history="1">
        <w:r w:rsidRPr="000E25AA">
          <w:rPr>
            <w:rStyle w:val="Hyperlink"/>
            <w:noProof/>
          </w:rPr>
          <w:t>Organisering</w:t>
        </w:r>
        <w:r>
          <w:rPr>
            <w:noProof/>
            <w:webHidden/>
          </w:rPr>
          <w:tab/>
        </w:r>
        <w:r>
          <w:rPr>
            <w:noProof/>
            <w:webHidden/>
          </w:rPr>
          <w:fldChar w:fldCharType="begin"/>
        </w:r>
        <w:r>
          <w:rPr>
            <w:noProof/>
            <w:webHidden/>
          </w:rPr>
          <w:instrText xml:space="preserve"> PAGEREF _Toc408662337 \h </w:instrText>
        </w:r>
        <w:r>
          <w:rPr>
            <w:noProof/>
            <w:webHidden/>
          </w:rPr>
        </w:r>
        <w:r>
          <w:rPr>
            <w:noProof/>
            <w:webHidden/>
          </w:rPr>
          <w:fldChar w:fldCharType="separate"/>
        </w:r>
        <w:r>
          <w:rPr>
            <w:noProof/>
            <w:webHidden/>
          </w:rPr>
          <w:t>1</w:t>
        </w:r>
        <w:r>
          <w:rPr>
            <w:noProof/>
            <w:webHidden/>
          </w:rPr>
          <w:fldChar w:fldCharType="end"/>
        </w:r>
      </w:hyperlink>
    </w:p>
    <w:p w:rsidR="00F7394F" w:rsidRDefault="00F7394F">
      <w:pPr>
        <w:pStyle w:val="TOC2"/>
        <w:tabs>
          <w:tab w:val="right" w:leader="dot" w:pos="9062"/>
        </w:tabs>
        <w:rPr>
          <w:rFonts w:asciiTheme="minorHAnsi" w:eastAsiaTheme="minorEastAsia" w:hAnsiTheme="minorHAnsi" w:cstheme="minorBidi"/>
          <w:noProof/>
          <w:lang w:val="sv-SE" w:eastAsia="sv-SE"/>
        </w:rPr>
      </w:pPr>
      <w:hyperlink w:anchor="_Toc408662338" w:history="1">
        <w:r w:rsidRPr="000E25AA">
          <w:rPr>
            <w:rStyle w:val="Hyperlink"/>
            <w:noProof/>
          </w:rPr>
          <w:t>Fördelning av arbete</w:t>
        </w:r>
        <w:r>
          <w:rPr>
            <w:noProof/>
            <w:webHidden/>
          </w:rPr>
          <w:tab/>
        </w:r>
        <w:r>
          <w:rPr>
            <w:noProof/>
            <w:webHidden/>
          </w:rPr>
          <w:fldChar w:fldCharType="begin"/>
        </w:r>
        <w:r>
          <w:rPr>
            <w:noProof/>
            <w:webHidden/>
          </w:rPr>
          <w:instrText xml:space="preserve"> PAGEREF _Toc408662338 \h </w:instrText>
        </w:r>
        <w:r>
          <w:rPr>
            <w:noProof/>
            <w:webHidden/>
          </w:rPr>
        </w:r>
        <w:r>
          <w:rPr>
            <w:noProof/>
            <w:webHidden/>
          </w:rPr>
          <w:fldChar w:fldCharType="separate"/>
        </w:r>
        <w:r>
          <w:rPr>
            <w:noProof/>
            <w:webHidden/>
          </w:rPr>
          <w:t>1</w:t>
        </w:r>
        <w:r>
          <w:rPr>
            <w:noProof/>
            <w:webHidden/>
          </w:rPr>
          <w:fldChar w:fldCharType="end"/>
        </w:r>
      </w:hyperlink>
    </w:p>
    <w:p w:rsidR="00F7394F" w:rsidRDefault="00F7394F">
      <w:pPr>
        <w:pStyle w:val="TOC2"/>
        <w:tabs>
          <w:tab w:val="right" w:leader="dot" w:pos="9062"/>
        </w:tabs>
        <w:rPr>
          <w:rFonts w:asciiTheme="minorHAnsi" w:eastAsiaTheme="minorEastAsia" w:hAnsiTheme="minorHAnsi" w:cstheme="minorBidi"/>
          <w:noProof/>
          <w:lang w:val="sv-SE" w:eastAsia="sv-SE"/>
        </w:rPr>
      </w:pPr>
      <w:hyperlink w:anchor="_Toc408662339" w:history="1">
        <w:r w:rsidRPr="000E25AA">
          <w:rPr>
            <w:rStyle w:val="Hyperlink"/>
            <w:noProof/>
          </w:rPr>
          <w:t>Förändringar av projektorganisationen</w:t>
        </w:r>
        <w:r>
          <w:rPr>
            <w:noProof/>
            <w:webHidden/>
          </w:rPr>
          <w:tab/>
        </w:r>
        <w:r>
          <w:rPr>
            <w:noProof/>
            <w:webHidden/>
          </w:rPr>
          <w:fldChar w:fldCharType="begin"/>
        </w:r>
        <w:r>
          <w:rPr>
            <w:noProof/>
            <w:webHidden/>
          </w:rPr>
          <w:instrText xml:space="preserve"> PAGEREF _Toc408662339 \h </w:instrText>
        </w:r>
        <w:r>
          <w:rPr>
            <w:noProof/>
            <w:webHidden/>
          </w:rPr>
        </w:r>
        <w:r>
          <w:rPr>
            <w:noProof/>
            <w:webHidden/>
          </w:rPr>
          <w:fldChar w:fldCharType="separate"/>
        </w:r>
        <w:r>
          <w:rPr>
            <w:noProof/>
            <w:webHidden/>
          </w:rPr>
          <w:t>1</w:t>
        </w:r>
        <w:r>
          <w:rPr>
            <w:noProof/>
            <w:webHidden/>
          </w:rPr>
          <w:fldChar w:fldCharType="end"/>
        </w:r>
      </w:hyperlink>
    </w:p>
    <w:p w:rsidR="00F7394F" w:rsidRDefault="00F7394F">
      <w:pPr>
        <w:pStyle w:val="TOC1"/>
        <w:tabs>
          <w:tab w:val="right" w:leader="dot" w:pos="9062"/>
        </w:tabs>
        <w:rPr>
          <w:rFonts w:asciiTheme="minorHAnsi" w:eastAsiaTheme="minorEastAsia" w:hAnsiTheme="minorHAnsi" w:cstheme="minorBidi"/>
          <w:noProof/>
          <w:lang w:val="sv-SE" w:eastAsia="sv-SE"/>
        </w:rPr>
      </w:pPr>
      <w:hyperlink w:anchor="_Toc408662340" w:history="1">
        <w:r w:rsidRPr="000E25AA">
          <w:rPr>
            <w:rStyle w:val="Hyperlink"/>
            <w:noProof/>
          </w:rPr>
          <w:t>Milstolpar och viktiga beslut</w:t>
        </w:r>
        <w:r>
          <w:rPr>
            <w:noProof/>
            <w:webHidden/>
          </w:rPr>
          <w:tab/>
        </w:r>
        <w:r>
          <w:rPr>
            <w:noProof/>
            <w:webHidden/>
          </w:rPr>
          <w:fldChar w:fldCharType="begin"/>
        </w:r>
        <w:r>
          <w:rPr>
            <w:noProof/>
            <w:webHidden/>
          </w:rPr>
          <w:instrText xml:space="preserve"> PAGEREF _Toc408662340 \h </w:instrText>
        </w:r>
        <w:r>
          <w:rPr>
            <w:noProof/>
            <w:webHidden/>
          </w:rPr>
        </w:r>
        <w:r>
          <w:rPr>
            <w:noProof/>
            <w:webHidden/>
          </w:rPr>
          <w:fldChar w:fldCharType="separate"/>
        </w:r>
        <w:r>
          <w:rPr>
            <w:noProof/>
            <w:webHidden/>
          </w:rPr>
          <w:t>1</w:t>
        </w:r>
        <w:r>
          <w:rPr>
            <w:noProof/>
            <w:webHidden/>
          </w:rPr>
          <w:fldChar w:fldCharType="end"/>
        </w:r>
      </w:hyperlink>
    </w:p>
    <w:p w:rsidR="00F7394F" w:rsidRDefault="00F7394F">
      <w:pPr>
        <w:pStyle w:val="TOC2"/>
        <w:tabs>
          <w:tab w:val="right" w:leader="dot" w:pos="9062"/>
        </w:tabs>
        <w:rPr>
          <w:rFonts w:asciiTheme="minorHAnsi" w:eastAsiaTheme="minorEastAsia" w:hAnsiTheme="minorHAnsi" w:cstheme="minorBidi"/>
          <w:noProof/>
          <w:lang w:val="sv-SE" w:eastAsia="sv-SE"/>
        </w:rPr>
      </w:pPr>
      <w:hyperlink w:anchor="_Toc408662341" w:history="1">
        <w:r w:rsidRPr="000E25AA">
          <w:rPr>
            <w:rStyle w:val="Hyperlink"/>
            <w:noProof/>
          </w:rPr>
          <w:t>Milstolpar</w:t>
        </w:r>
        <w:r>
          <w:rPr>
            <w:noProof/>
            <w:webHidden/>
          </w:rPr>
          <w:tab/>
        </w:r>
        <w:r>
          <w:rPr>
            <w:noProof/>
            <w:webHidden/>
          </w:rPr>
          <w:fldChar w:fldCharType="begin"/>
        </w:r>
        <w:r>
          <w:rPr>
            <w:noProof/>
            <w:webHidden/>
          </w:rPr>
          <w:instrText xml:space="preserve"> PAGEREF _Toc408662341 \h </w:instrText>
        </w:r>
        <w:r>
          <w:rPr>
            <w:noProof/>
            <w:webHidden/>
          </w:rPr>
        </w:r>
        <w:r>
          <w:rPr>
            <w:noProof/>
            <w:webHidden/>
          </w:rPr>
          <w:fldChar w:fldCharType="separate"/>
        </w:r>
        <w:r>
          <w:rPr>
            <w:noProof/>
            <w:webHidden/>
          </w:rPr>
          <w:t>1</w:t>
        </w:r>
        <w:r>
          <w:rPr>
            <w:noProof/>
            <w:webHidden/>
          </w:rPr>
          <w:fldChar w:fldCharType="end"/>
        </w:r>
      </w:hyperlink>
    </w:p>
    <w:p w:rsidR="00F7394F" w:rsidRDefault="00F7394F">
      <w:pPr>
        <w:pStyle w:val="TOC2"/>
        <w:tabs>
          <w:tab w:val="right" w:leader="dot" w:pos="9062"/>
        </w:tabs>
        <w:rPr>
          <w:rFonts w:asciiTheme="minorHAnsi" w:eastAsiaTheme="minorEastAsia" w:hAnsiTheme="minorHAnsi" w:cstheme="minorBidi"/>
          <w:noProof/>
          <w:lang w:val="sv-SE" w:eastAsia="sv-SE"/>
        </w:rPr>
      </w:pPr>
      <w:hyperlink w:anchor="_Toc408662342" w:history="1">
        <w:r w:rsidRPr="000E25AA">
          <w:rPr>
            <w:rStyle w:val="Hyperlink"/>
            <w:noProof/>
          </w:rPr>
          <w:t>Viktiga beslut</w:t>
        </w:r>
        <w:r>
          <w:rPr>
            <w:noProof/>
            <w:webHidden/>
          </w:rPr>
          <w:tab/>
        </w:r>
        <w:r>
          <w:rPr>
            <w:noProof/>
            <w:webHidden/>
          </w:rPr>
          <w:fldChar w:fldCharType="begin"/>
        </w:r>
        <w:r>
          <w:rPr>
            <w:noProof/>
            <w:webHidden/>
          </w:rPr>
          <w:instrText xml:space="preserve"> PAGEREF _Toc408662342 \h </w:instrText>
        </w:r>
        <w:r>
          <w:rPr>
            <w:noProof/>
            <w:webHidden/>
          </w:rPr>
        </w:r>
        <w:r>
          <w:rPr>
            <w:noProof/>
            <w:webHidden/>
          </w:rPr>
          <w:fldChar w:fldCharType="separate"/>
        </w:r>
        <w:r>
          <w:rPr>
            <w:noProof/>
            <w:webHidden/>
          </w:rPr>
          <w:t>1</w:t>
        </w:r>
        <w:r>
          <w:rPr>
            <w:noProof/>
            <w:webHidden/>
          </w:rPr>
          <w:fldChar w:fldCharType="end"/>
        </w:r>
      </w:hyperlink>
    </w:p>
    <w:p w:rsidR="00F7394F" w:rsidRDefault="00F7394F">
      <w:pPr>
        <w:pStyle w:val="TOC2"/>
        <w:tabs>
          <w:tab w:val="right" w:leader="dot" w:pos="9062"/>
        </w:tabs>
        <w:rPr>
          <w:rFonts w:asciiTheme="minorHAnsi" w:eastAsiaTheme="minorEastAsia" w:hAnsiTheme="minorHAnsi" w:cstheme="minorBidi"/>
          <w:noProof/>
          <w:lang w:val="sv-SE" w:eastAsia="sv-SE"/>
        </w:rPr>
      </w:pPr>
      <w:hyperlink w:anchor="_Toc408662343" w:history="1">
        <w:r w:rsidRPr="000E25AA">
          <w:rPr>
            <w:rStyle w:val="Hyperlink"/>
            <w:noProof/>
          </w:rPr>
          <w:t>Erfarenheter</w:t>
        </w:r>
        <w:r>
          <w:rPr>
            <w:noProof/>
            <w:webHidden/>
          </w:rPr>
          <w:tab/>
        </w:r>
        <w:r>
          <w:rPr>
            <w:noProof/>
            <w:webHidden/>
          </w:rPr>
          <w:fldChar w:fldCharType="begin"/>
        </w:r>
        <w:r>
          <w:rPr>
            <w:noProof/>
            <w:webHidden/>
          </w:rPr>
          <w:instrText xml:space="preserve"> PAGEREF _Toc408662343 \h </w:instrText>
        </w:r>
        <w:r>
          <w:rPr>
            <w:noProof/>
            <w:webHidden/>
          </w:rPr>
        </w:r>
        <w:r>
          <w:rPr>
            <w:noProof/>
            <w:webHidden/>
          </w:rPr>
          <w:fldChar w:fldCharType="separate"/>
        </w:r>
        <w:r>
          <w:rPr>
            <w:noProof/>
            <w:webHidden/>
          </w:rPr>
          <w:t>2</w:t>
        </w:r>
        <w:r>
          <w:rPr>
            <w:noProof/>
            <w:webHidden/>
          </w:rPr>
          <w:fldChar w:fldCharType="end"/>
        </w:r>
      </w:hyperlink>
    </w:p>
    <w:p w:rsidR="00F7394F" w:rsidRDefault="00F7394F">
      <w:pPr>
        <w:pStyle w:val="TOC1"/>
        <w:tabs>
          <w:tab w:val="right" w:leader="dot" w:pos="9062"/>
        </w:tabs>
        <w:rPr>
          <w:rFonts w:asciiTheme="minorHAnsi" w:eastAsiaTheme="minorEastAsia" w:hAnsiTheme="minorHAnsi" w:cstheme="minorBidi"/>
          <w:noProof/>
          <w:lang w:val="sv-SE" w:eastAsia="sv-SE"/>
        </w:rPr>
      </w:pPr>
      <w:hyperlink w:anchor="_Toc408662344" w:history="1">
        <w:r w:rsidRPr="000E25AA">
          <w:rPr>
            <w:rStyle w:val="Hyperlink"/>
            <w:noProof/>
          </w:rPr>
          <w:t>Arbetsmetoder</w:t>
        </w:r>
        <w:r>
          <w:rPr>
            <w:noProof/>
            <w:webHidden/>
          </w:rPr>
          <w:tab/>
        </w:r>
        <w:r>
          <w:rPr>
            <w:noProof/>
            <w:webHidden/>
          </w:rPr>
          <w:fldChar w:fldCharType="begin"/>
        </w:r>
        <w:r>
          <w:rPr>
            <w:noProof/>
            <w:webHidden/>
          </w:rPr>
          <w:instrText xml:space="preserve"> PAGEREF _Toc408662344 \h </w:instrText>
        </w:r>
        <w:r>
          <w:rPr>
            <w:noProof/>
            <w:webHidden/>
          </w:rPr>
        </w:r>
        <w:r>
          <w:rPr>
            <w:noProof/>
            <w:webHidden/>
          </w:rPr>
          <w:fldChar w:fldCharType="separate"/>
        </w:r>
        <w:r>
          <w:rPr>
            <w:noProof/>
            <w:webHidden/>
          </w:rPr>
          <w:t>2</w:t>
        </w:r>
        <w:r>
          <w:rPr>
            <w:noProof/>
            <w:webHidden/>
          </w:rPr>
          <w:fldChar w:fldCharType="end"/>
        </w:r>
      </w:hyperlink>
    </w:p>
    <w:p w:rsidR="00F7394F" w:rsidRDefault="00F7394F">
      <w:pPr>
        <w:pStyle w:val="TOC2"/>
        <w:tabs>
          <w:tab w:val="right" w:leader="dot" w:pos="9062"/>
        </w:tabs>
        <w:rPr>
          <w:rFonts w:asciiTheme="minorHAnsi" w:eastAsiaTheme="minorEastAsia" w:hAnsiTheme="minorHAnsi" w:cstheme="minorBidi"/>
          <w:noProof/>
          <w:lang w:val="sv-SE" w:eastAsia="sv-SE"/>
        </w:rPr>
      </w:pPr>
      <w:hyperlink w:anchor="_Toc408662345" w:history="1">
        <w:r w:rsidRPr="000E25AA">
          <w:rPr>
            <w:rStyle w:val="Hyperlink"/>
            <w:noProof/>
          </w:rPr>
          <w:t>Tekniska arbetsmetoder</w:t>
        </w:r>
        <w:r>
          <w:rPr>
            <w:noProof/>
            <w:webHidden/>
          </w:rPr>
          <w:tab/>
        </w:r>
        <w:r>
          <w:rPr>
            <w:noProof/>
            <w:webHidden/>
          </w:rPr>
          <w:fldChar w:fldCharType="begin"/>
        </w:r>
        <w:r>
          <w:rPr>
            <w:noProof/>
            <w:webHidden/>
          </w:rPr>
          <w:instrText xml:space="preserve"> PAGEREF _Toc408662345 \h </w:instrText>
        </w:r>
        <w:r>
          <w:rPr>
            <w:noProof/>
            <w:webHidden/>
          </w:rPr>
        </w:r>
        <w:r>
          <w:rPr>
            <w:noProof/>
            <w:webHidden/>
          </w:rPr>
          <w:fldChar w:fldCharType="separate"/>
        </w:r>
        <w:r>
          <w:rPr>
            <w:noProof/>
            <w:webHidden/>
          </w:rPr>
          <w:t>2</w:t>
        </w:r>
        <w:r>
          <w:rPr>
            <w:noProof/>
            <w:webHidden/>
          </w:rPr>
          <w:fldChar w:fldCharType="end"/>
        </w:r>
      </w:hyperlink>
    </w:p>
    <w:p w:rsidR="00F7394F" w:rsidRDefault="00F7394F">
      <w:pPr>
        <w:pStyle w:val="TOC2"/>
        <w:tabs>
          <w:tab w:val="right" w:leader="dot" w:pos="9062"/>
        </w:tabs>
        <w:rPr>
          <w:rFonts w:asciiTheme="minorHAnsi" w:eastAsiaTheme="minorEastAsia" w:hAnsiTheme="minorHAnsi" w:cstheme="minorBidi"/>
          <w:noProof/>
          <w:lang w:val="sv-SE" w:eastAsia="sv-SE"/>
        </w:rPr>
      </w:pPr>
      <w:hyperlink w:anchor="_Toc408662346" w:history="1">
        <w:r w:rsidRPr="000E25AA">
          <w:rPr>
            <w:rStyle w:val="Hyperlink"/>
            <w:noProof/>
          </w:rPr>
          <w:t>Organisatoriska</w:t>
        </w:r>
        <w:r>
          <w:rPr>
            <w:noProof/>
            <w:webHidden/>
          </w:rPr>
          <w:tab/>
        </w:r>
        <w:r>
          <w:rPr>
            <w:noProof/>
            <w:webHidden/>
          </w:rPr>
          <w:fldChar w:fldCharType="begin"/>
        </w:r>
        <w:r>
          <w:rPr>
            <w:noProof/>
            <w:webHidden/>
          </w:rPr>
          <w:instrText xml:space="preserve"> PAGEREF _Toc408662346 \h </w:instrText>
        </w:r>
        <w:r>
          <w:rPr>
            <w:noProof/>
            <w:webHidden/>
          </w:rPr>
        </w:r>
        <w:r>
          <w:rPr>
            <w:noProof/>
            <w:webHidden/>
          </w:rPr>
          <w:fldChar w:fldCharType="separate"/>
        </w:r>
        <w:r>
          <w:rPr>
            <w:noProof/>
            <w:webHidden/>
          </w:rPr>
          <w:t>2</w:t>
        </w:r>
        <w:r>
          <w:rPr>
            <w:noProof/>
            <w:webHidden/>
          </w:rPr>
          <w:fldChar w:fldCharType="end"/>
        </w:r>
      </w:hyperlink>
    </w:p>
    <w:p w:rsidR="00F7394F" w:rsidRDefault="00F7394F">
      <w:pPr>
        <w:pStyle w:val="TOC2"/>
        <w:tabs>
          <w:tab w:val="right" w:leader="dot" w:pos="9062"/>
        </w:tabs>
        <w:rPr>
          <w:rFonts w:asciiTheme="minorHAnsi" w:eastAsiaTheme="minorEastAsia" w:hAnsiTheme="minorHAnsi" w:cstheme="minorBidi"/>
          <w:noProof/>
          <w:lang w:val="sv-SE" w:eastAsia="sv-SE"/>
        </w:rPr>
      </w:pPr>
      <w:hyperlink w:anchor="_Toc408662347" w:history="1">
        <w:r w:rsidRPr="000E25AA">
          <w:rPr>
            <w:rStyle w:val="Hyperlink"/>
            <w:noProof/>
          </w:rPr>
          <w:t>Planering och uppföljning</w:t>
        </w:r>
        <w:r>
          <w:rPr>
            <w:noProof/>
            <w:webHidden/>
          </w:rPr>
          <w:tab/>
        </w:r>
        <w:r>
          <w:rPr>
            <w:noProof/>
            <w:webHidden/>
          </w:rPr>
          <w:fldChar w:fldCharType="begin"/>
        </w:r>
        <w:r>
          <w:rPr>
            <w:noProof/>
            <w:webHidden/>
          </w:rPr>
          <w:instrText xml:space="preserve"> PAGEREF _Toc408662347 \h </w:instrText>
        </w:r>
        <w:r>
          <w:rPr>
            <w:noProof/>
            <w:webHidden/>
          </w:rPr>
        </w:r>
        <w:r>
          <w:rPr>
            <w:noProof/>
            <w:webHidden/>
          </w:rPr>
          <w:fldChar w:fldCharType="separate"/>
        </w:r>
        <w:r>
          <w:rPr>
            <w:noProof/>
            <w:webHidden/>
          </w:rPr>
          <w:t>2</w:t>
        </w:r>
        <w:r>
          <w:rPr>
            <w:noProof/>
            <w:webHidden/>
          </w:rPr>
          <w:fldChar w:fldCharType="end"/>
        </w:r>
      </w:hyperlink>
    </w:p>
    <w:p w:rsidR="00F7394F" w:rsidRDefault="00F7394F">
      <w:pPr>
        <w:pStyle w:val="TOC2"/>
        <w:tabs>
          <w:tab w:val="right" w:leader="dot" w:pos="9062"/>
        </w:tabs>
        <w:rPr>
          <w:rFonts w:asciiTheme="minorHAnsi" w:eastAsiaTheme="minorEastAsia" w:hAnsiTheme="minorHAnsi" w:cstheme="minorBidi"/>
          <w:noProof/>
          <w:lang w:val="sv-SE" w:eastAsia="sv-SE"/>
        </w:rPr>
      </w:pPr>
      <w:hyperlink w:anchor="_Toc408662348" w:history="1">
        <w:r w:rsidRPr="000E25AA">
          <w:rPr>
            <w:rStyle w:val="Hyperlink"/>
            <w:noProof/>
          </w:rPr>
          <w:t>Erfarenheter</w:t>
        </w:r>
        <w:r>
          <w:rPr>
            <w:noProof/>
            <w:webHidden/>
          </w:rPr>
          <w:tab/>
        </w:r>
        <w:r>
          <w:rPr>
            <w:noProof/>
            <w:webHidden/>
          </w:rPr>
          <w:fldChar w:fldCharType="begin"/>
        </w:r>
        <w:r>
          <w:rPr>
            <w:noProof/>
            <w:webHidden/>
          </w:rPr>
          <w:instrText xml:space="preserve"> PAGEREF _Toc408662348 \h </w:instrText>
        </w:r>
        <w:r>
          <w:rPr>
            <w:noProof/>
            <w:webHidden/>
          </w:rPr>
        </w:r>
        <w:r>
          <w:rPr>
            <w:noProof/>
            <w:webHidden/>
          </w:rPr>
          <w:fldChar w:fldCharType="separate"/>
        </w:r>
        <w:r>
          <w:rPr>
            <w:noProof/>
            <w:webHidden/>
          </w:rPr>
          <w:t>2</w:t>
        </w:r>
        <w:r>
          <w:rPr>
            <w:noProof/>
            <w:webHidden/>
          </w:rPr>
          <w:fldChar w:fldCharType="end"/>
        </w:r>
      </w:hyperlink>
    </w:p>
    <w:p w:rsidR="00F7394F" w:rsidRDefault="00F7394F">
      <w:pPr>
        <w:pStyle w:val="TOC1"/>
        <w:tabs>
          <w:tab w:val="right" w:leader="dot" w:pos="9062"/>
        </w:tabs>
        <w:rPr>
          <w:rFonts w:asciiTheme="minorHAnsi" w:eastAsiaTheme="minorEastAsia" w:hAnsiTheme="minorHAnsi" w:cstheme="minorBidi"/>
          <w:noProof/>
          <w:lang w:val="sv-SE" w:eastAsia="sv-SE"/>
        </w:rPr>
      </w:pPr>
      <w:hyperlink w:anchor="_Toc408662349" w:history="1">
        <w:r w:rsidRPr="000E25AA">
          <w:rPr>
            <w:rStyle w:val="Hyperlink"/>
            <w:noProof/>
          </w:rPr>
          <w:t>Beskrivning av systemet</w:t>
        </w:r>
        <w:r>
          <w:rPr>
            <w:noProof/>
            <w:webHidden/>
          </w:rPr>
          <w:tab/>
        </w:r>
        <w:r>
          <w:rPr>
            <w:noProof/>
            <w:webHidden/>
          </w:rPr>
          <w:fldChar w:fldCharType="begin"/>
        </w:r>
        <w:r>
          <w:rPr>
            <w:noProof/>
            <w:webHidden/>
          </w:rPr>
          <w:instrText xml:space="preserve"> PAGEREF _Toc408662349 \h </w:instrText>
        </w:r>
        <w:r>
          <w:rPr>
            <w:noProof/>
            <w:webHidden/>
          </w:rPr>
        </w:r>
        <w:r>
          <w:rPr>
            <w:noProof/>
            <w:webHidden/>
          </w:rPr>
          <w:fldChar w:fldCharType="separate"/>
        </w:r>
        <w:r>
          <w:rPr>
            <w:noProof/>
            <w:webHidden/>
          </w:rPr>
          <w:t>2</w:t>
        </w:r>
        <w:r>
          <w:rPr>
            <w:noProof/>
            <w:webHidden/>
          </w:rPr>
          <w:fldChar w:fldCharType="end"/>
        </w:r>
      </w:hyperlink>
    </w:p>
    <w:p w:rsidR="00F7394F" w:rsidRDefault="00F7394F">
      <w:pPr>
        <w:pStyle w:val="TOC2"/>
        <w:tabs>
          <w:tab w:val="right" w:leader="dot" w:pos="9062"/>
        </w:tabs>
        <w:rPr>
          <w:rFonts w:asciiTheme="minorHAnsi" w:eastAsiaTheme="minorEastAsia" w:hAnsiTheme="minorHAnsi" w:cstheme="minorBidi"/>
          <w:noProof/>
          <w:lang w:val="sv-SE" w:eastAsia="sv-SE"/>
        </w:rPr>
      </w:pPr>
      <w:hyperlink w:anchor="_Toc408662350" w:history="1">
        <w:r w:rsidRPr="000E25AA">
          <w:rPr>
            <w:rStyle w:val="Hyperlink"/>
            <w:noProof/>
          </w:rPr>
          <w:t>Teknisk beskrivning</w:t>
        </w:r>
        <w:r>
          <w:rPr>
            <w:noProof/>
            <w:webHidden/>
          </w:rPr>
          <w:tab/>
        </w:r>
        <w:r>
          <w:rPr>
            <w:noProof/>
            <w:webHidden/>
          </w:rPr>
          <w:fldChar w:fldCharType="begin"/>
        </w:r>
        <w:r>
          <w:rPr>
            <w:noProof/>
            <w:webHidden/>
          </w:rPr>
          <w:instrText xml:space="preserve"> PAGEREF _Toc408662350 \h </w:instrText>
        </w:r>
        <w:r>
          <w:rPr>
            <w:noProof/>
            <w:webHidden/>
          </w:rPr>
        </w:r>
        <w:r>
          <w:rPr>
            <w:noProof/>
            <w:webHidden/>
          </w:rPr>
          <w:fldChar w:fldCharType="separate"/>
        </w:r>
        <w:r>
          <w:rPr>
            <w:noProof/>
            <w:webHidden/>
          </w:rPr>
          <w:t>2</w:t>
        </w:r>
        <w:r>
          <w:rPr>
            <w:noProof/>
            <w:webHidden/>
          </w:rPr>
          <w:fldChar w:fldCharType="end"/>
        </w:r>
      </w:hyperlink>
    </w:p>
    <w:p w:rsidR="00F7394F" w:rsidRDefault="00F7394F">
      <w:pPr>
        <w:pStyle w:val="TOC2"/>
        <w:tabs>
          <w:tab w:val="right" w:leader="dot" w:pos="9062"/>
        </w:tabs>
        <w:rPr>
          <w:rFonts w:asciiTheme="minorHAnsi" w:eastAsiaTheme="minorEastAsia" w:hAnsiTheme="minorHAnsi" w:cstheme="minorBidi"/>
          <w:noProof/>
          <w:lang w:val="sv-SE" w:eastAsia="sv-SE"/>
        </w:rPr>
      </w:pPr>
      <w:hyperlink w:anchor="_Toc408662351" w:history="1">
        <w:r w:rsidRPr="000E25AA">
          <w:rPr>
            <w:rStyle w:val="Hyperlink"/>
            <w:noProof/>
          </w:rPr>
          <w:t>Design</w:t>
        </w:r>
        <w:r>
          <w:rPr>
            <w:noProof/>
            <w:webHidden/>
          </w:rPr>
          <w:tab/>
        </w:r>
        <w:r>
          <w:rPr>
            <w:noProof/>
            <w:webHidden/>
          </w:rPr>
          <w:fldChar w:fldCharType="begin"/>
        </w:r>
        <w:r>
          <w:rPr>
            <w:noProof/>
            <w:webHidden/>
          </w:rPr>
          <w:instrText xml:space="preserve"> PAGEREF _Toc408662351 \h </w:instrText>
        </w:r>
        <w:r>
          <w:rPr>
            <w:noProof/>
            <w:webHidden/>
          </w:rPr>
        </w:r>
        <w:r>
          <w:rPr>
            <w:noProof/>
            <w:webHidden/>
          </w:rPr>
          <w:fldChar w:fldCharType="separate"/>
        </w:r>
        <w:r>
          <w:rPr>
            <w:noProof/>
            <w:webHidden/>
          </w:rPr>
          <w:t>3</w:t>
        </w:r>
        <w:r>
          <w:rPr>
            <w:noProof/>
            <w:webHidden/>
          </w:rPr>
          <w:fldChar w:fldCharType="end"/>
        </w:r>
      </w:hyperlink>
    </w:p>
    <w:p w:rsidR="00F7394F" w:rsidRDefault="00F7394F">
      <w:pPr>
        <w:pStyle w:val="TOC3"/>
        <w:tabs>
          <w:tab w:val="right" w:leader="dot" w:pos="9062"/>
        </w:tabs>
        <w:rPr>
          <w:rFonts w:asciiTheme="minorHAnsi" w:eastAsiaTheme="minorEastAsia" w:hAnsiTheme="minorHAnsi" w:cstheme="minorBidi"/>
          <w:noProof/>
          <w:lang w:val="sv-SE" w:eastAsia="sv-SE"/>
        </w:rPr>
      </w:pPr>
      <w:hyperlink w:anchor="_Toc408662352" w:history="1">
        <w:r w:rsidRPr="000E25AA">
          <w:rPr>
            <w:rStyle w:val="Hyperlink"/>
            <w:noProof/>
          </w:rPr>
          <w:t>Databas</w:t>
        </w:r>
        <w:r>
          <w:rPr>
            <w:noProof/>
            <w:webHidden/>
          </w:rPr>
          <w:tab/>
        </w:r>
        <w:r>
          <w:rPr>
            <w:noProof/>
            <w:webHidden/>
          </w:rPr>
          <w:fldChar w:fldCharType="begin"/>
        </w:r>
        <w:r>
          <w:rPr>
            <w:noProof/>
            <w:webHidden/>
          </w:rPr>
          <w:instrText xml:space="preserve"> PAGEREF _Toc408662352 \h </w:instrText>
        </w:r>
        <w:r>
          <w:rPr>
            <w:noProof/>
            <w:webHidden/>
          </w:rPr>
        </w:r>
        <w:r>
          <w:rPr>
            <w:noProof/>
            <w:webHidden/>
          </w:rPr>
          <w:fldChar w:fldCharType="separate"/>
        </w:r>
        <w:r>
          <w:rPr>
            <w:noProof/>
            <w:webHidden/>
          </w:rPr>
          <w:t>3</w:t>
        </w:r>
        <w:r>
          <w:rPr>
            <w:noProof/>
            <w:webHidden/>
          </w:rPr>
          <w:fldChar w:fldCharType="end"/>
        </w:r>
      </w:hyperlink>
    </w:p>
    <w:p w:rsidR="00F7394F" w:rsidRDefault="00F7394F">
      <w:pPr>
        <w:pStyle w:val="TOC3"/>
        <w:tabs>
          <w:tab w:val="right" w:leader="dot" w:pos="9062"/>
        </w:tabs>
        <w:rPr>
          <w:rFonts w:asciiTheme="minorHAnsi" w:eastAsiaTheme="minorEastAsia" w:hAnsiTheme="minorHAnsi" w:cstheme="minorBidi"/>
          <w:noProof/>
          <w:lang w:val="sv-SE" w:eastAsia="sv-SE"/>
        </w:rPr>
      </w:pPr>
      <w:hyperlink w:anchor="_Toc408662353" w:history="1">
        <w:r w:rsidRPr="000E25AA">
          <w:rPr>
            <w:rStyle w:val="Hyperlink"/>
            <w:noProof/>
          </w:rPr>
          <w:t>Use Cases</w:t>
        </w:r>
        <w:r>
          <w:rPr>
            <w:noProof/>
            <w:webHidden/>
          </w:rPr>
          <w:tab/>
        </w:r>
        <w:r>
          <w:rPr>
            <w:noProof/>
            <w:webHidden/>
          </w:rPr>
          <w:fldChar w:fldCharType="begin"/>
        </w:r>
        <w:r>
          <w:rPr>
            <w:noProof/>
            <w:webHidden/>
          </w:rPr>
          <w:instrText xml:space="preserve"> PAGEREF _Toc408662353 \h </w:instrText>
        </w:r>
        <w:r>
          <w:rPr>
            <w:noProof/>
            <w:webHidden/>
          </w:rPr>
        </w:r>
        <w:r>
          <w:rPr>
            <w:noProof/>
            <w:webHidden/>
          </w:rPr>
          <w:fldChar w:fldCharType="separate"/>
        </w:r>
        <w:r>
          <w:rPr>
            <w:noProof/>
            <w:webHidden/>
          </w:rPr>
          <w:t>4</w:t>
        </w:r>
        <w:r>
          <w:rPr>
            <w:noProof/>
            <w:webHidden/>
          </w:rPr>
          <w:fldChar w:fldCharType="end"/>
        </w:r>
      </w:hyperlink>
    </w:p>
    <w:p w:rsidR="00F7394F" w:rsidRDefault="00F7394F">
      <w:pPr>
        <w:pStyle w:val="TOC2"/>
        <w:tabs>
          <w:tab w:val="right" w:leader="dot" w:pos="9062"/>
        </w:tabs>
        <w:rPr>
          <w:rFonts w:asciiTheme="minorHAnsi" w:eastAsiaTheme="minorEastAsia" w:hAnsiTheme="minorHAnsi" w:cstheme="minorBidi"/>
          <w:noProof/>
          <w:lang w:val="sv-SE" w:eastAsia="sv-SE"/>
        </w:rPr>
      </w:pPr>
      <w:hyperlink w:anchor="_Toc408662354" w:history="1">
        <w:r w:rsidRPr="000E25AA">
          <w:rPr>
            <w:rStyle w:val="Hyperlink"/>
            <w:noProof/>
          </w:rPr>
          <w:t>Erfarenheter</w:t>
        </w:r>
        <w:r>
          <w:rPr>
            <w:noProof/>
            <w:webHidden/>
          </w:rPr>
          <w:tab/>
        </w:r>
        <w:r>
          <w:rPr>
            <w:noProof/>
            <w:webHidden/>
          </w:rPr>
          <w:fldChar w:fldCharType="begin"/>
        </w:r>
        <w:r>
          <w:rPr>
            <w:noProof/>
            <w:webHidden/>
          </w:rPr>
          <w:instrText xml:space="preserve"> PAGEREF _Toc408662354 \h </w:instrText>
        </w:r>
        <w:r>
          <w:rPr>
            <w:noProof/>
            <w:webHidden/>
          </w:rPr>
        </w:r>
        <w:r>
          <w:rPr>
            <w:noProof/>
            <w:webHidden/>
          </w:rPr>
          <w:fldChar w:fldCharType="separate"/>
        </w:r>
        <w:r>
          <w:rPr>
            <w:noProof/>
            <w:webHidden/>
          </w:rPr>
          <w:t>5</w:t>
        </w:r>
        <w:r>
          <w:rPr>
            <w:noProof/>
            <w:webHidden/>
          </w:rPr>
          <w:fldChar w:fldCharType="end"/>
        </w:r>
      </w:hyperlink>
    </w:p>
    <w:p w:rsidR="00F7394F" w:rsidRDefault="00F7394F">
      <w:pPr>
        <w:pStyle w:val="TOC1"/>
        <w:tabs>
          <w:tab w:val="right" w:leader="dot" w:pos="9062"/>
        </w:tabs>
        <w:rPr>
          <w:rFonts w:asciiTheme="minorHAnsi" w:eastAsiaTheme="minorEastAsia" w:hAnsiTheme="minorHAnsi" w:cstheme="minorBidi"/>
          <w:noProof/>
          <w:lang w:val="sv-SE" w:eastAsia="sv-SE"/>
        </w:rPr>
      </w:pPr>
      <w:hyperlink w:anchor="_Toc408662355" w:history="1">
        <w:r w:rsidRPr="000E25AA">
          <w:rPr>
            <w:rStyle w:val="Hyperlink"/>
            <w:noProof/>
          </w:rPr>
          <w:t>Diskussion</w:t>
        </w:r>
        <w:r>
          <w:rPr>
            <w:noProof/>
            <w:webHidden/>
          </w:rPr>
          <w:tab/>
        </w:r>
        <w:r>
          <w:rPr>
            <w:noProof/>
            <w:webHidden/>
          </w:rPr>
          <w:fldChar w:fldCharType="begin"/>
        </w:r>
        <w:r>
          <w:rPr>
            <w:noProof/>
            <w:webHidden/>
          </w:rPr>
          <w:instrText xml:space="preserve"> PAGEREF _Toc408662355 \h </w:instrText>
        </w:r>
        <w:r>
          <w:rPr>
            <w:noProof/>
            <w:webHidden/>
          </w:rPr>
        </w:r>
        <w:r>
          <w:rPr>
            <w:noProof/>
            <w:webHidden/>
          </w:rPr>
          <w:fldChar w:fldCharType="separate"/>
        </w:r>
        <w:r>
          <w:rPr>
            <w:noProof/>
            <w:webHidden/>
          </w:rPr>
          <w:t>5</w:t>
        </w:r>
        <w:r>
          <w:rPr>
            <w:noProof/>
            <w:webHidden/>
          </w:rPr>
          <w:fldChar w:fldCharType="end"/>
        </w:r>
      </w:hyperlink>
    </w:p>
    <w:p w:rsidR="00F7394F" w:rsidRDefault="00F7394F">
      <w:pPr>
        <w:pStyle w:val="TOC2"/>
        <w:tabs>
          <w:tab w:val="right" w:leader="dot" w:pos="9062"/>
        </w:tabs>
        <w:rPr>
          <w:rFonts w:asciiTheme="minorHAnsi" w:eastAsiaTheme="minorEastAsia" w:hAnsiTheme="minorHAnsi" w:cstheme="minorBidi"/>
          <w:noProof/>
          <w:lang w:val="sv-SE" w:eastAsia="sv-SE"/>
        </w:rPr>
      </w:pPr>
      <w:hyperlink w:anchor="_Toc408662356" w:history="1">
        <w:r w:rsidRPr="000E25AA">
          <w:rPr>
            <w:rStyle w:val="Hyperlink"/>
            <w:noProof/>
          </w:rPr>
          <w:t>Levererade Systemet</w:t>
        </w:r>
        <w:r>
          <w:rPr>
            <w:noProof/>
            <w:webHidden/>
          </w:rPr>
          <w:tab/>
        </w:r>
        <w:r>
          <w:rPr>
            <w:noProof/>
            <w:webHidden/>
          </w:rPr>
          <w:fldChar w:fldCharType="begin"/>
        </w:r>
        <w:r>
          <w:rPr>
            <w:noProof/>
            <w:webHidden/>
          </w:rPr>
          <w:instrText xml:space="preserve"> PAGEREF _Toc408662356 \h </w:instrText>
        </w:r>
        <w:r>
          <w:rPr>
            <w:noProof/>
            <w:webHidden/>
          </w:rPr>
        </w:r>
        <w:r>
          <w:rPr>
            <w:noProof/>
            <w:webHidden/>
          </w:rPr>
          <w:fldChar w:fldCharType="separate"/>
        </w:r>
        <w:r>
          <w:rPr>
            <w:noProof/>
            <w:webHidden/>
          </w:rPr>
          <w:t>6</w:t>
        </w:r>
        <w:r>
          <w:rPr>
            <w:noProof/>
            <w:webHidden/>
          </w:rPr>
          <w:fldChar w:fldCharType="end"/>
        </w:r>
      </w:hyperlink>
    </w:p>
    <w:p w:rsidR="00F7394F" w:rsidRDefault="00F7394F">
      <w:pPr>
        <w:pStyle w:val="TOC2"/>
        <w:tabs>
          <w:tab w:val="right" w:leader="dot" w:pos="9062"/>
        </w:tabs>
        <w:rPr>
          <w:rFonts w:asciiTheme="minorHAnsi" w:eastAsiaTheme="minorEastAsia" w:hAnsiTheme="minorHAnsi" w:cstheme="minorBidi"/>
          <w:noProof/>
          <w:lang w:val="sv-SE" w:eastAsia="sv-SE"/>
        </w:rPr>
      </w:pPr>
      <w:hyperlink w:anchor="_Toc408662357" w:history="1">
        <w:r w:rsidRPr="000E25AA">
          <w:rPr>
            <w:rStyle w:val="Hyperlink"/>
            <w:noProof/>
            <w:highlight w:val="yellow"/>
          </w:rPr>
          <w:t>Tekniska lösningar</w:t>
        </w:r>
        <w:r>
          <w:rPr>
            <w:noProof/>
            <w:webHidden/>
          </w:rPr>
          <w:tab/>
        </w:r>
        <w:r>
          <w:rPr>
            <w:noProof/>
            <w:webHidden/>
          </w:rPr>
          <w:fldChar w:fldCharType="begin"/>
        </w:r>
        <w:r>
          <w:rPr>
            <w:noProof/>
            <w:webHidden/>
          </w:rPr>
          <w:instrText xml:space="preserve"> PAGEREF _Toc408662357 \h </w:instrText>
        </w:r>
        <w:r>
          <w:rPr>
            <w:noProof/>
            <w:webHidden/>
          </w:rPr>
        </w:r>
        <w:r>
          <w:rPr>
            <w:noProof/>
            <w:webHidden/>
          </w:rPr>
          <w:fldChar w:fldCharType="separate"/>
        </w:r>
        <w:r>
          <w:rPr>
            <w:noProof/>
            <w:webHidden/>
          </w:rPr>
          <w:t>6</w:t>
        </w:r>
        <w:r>
          <w:rPr>
            <w:noProof/>
            <w:webHidden/>
          </w:rPr>
          <w:fldChar w:fldCharType="end"/>
        </w:r>
      </w:hyperlink>
    </w:p>
    <w:p w:rsidR="00F7394F" w:rsidRDefault="00F7394F">
      <w:pPr>
        <w:pStyle w:val="TOC2"/>
        <w:tabs>
          <w:tab w:val="right" w:leader="dot" w:pos="9062"/>
        </w:tabs>
        <w:rPr>
          <w:rFonts w:asciiTheme="minorHAnsi" w:eastAsiaTheme="minorEastAsia" w:hAnsiTheme="minorHAnsi" w:cstheme="minorBidi"/>
          <w:noProof/>
          <w:lang w:val="sv-SE" w:eastAsia="sv-SE"/>
        </w:rPr>
      </w:pPr>
      <w:hyperlink w:anchor="_Toc408662358" w:history="1">
        <w:r w:rsidRPr="000E25AA">
          <w:rPr>
            <w:rStyle w:val="Hyperlink"/>
            <w:noProof/>
          </w:rPr>
          <w:t>Arbetsprocessen - Hur vi har jobbat</w:t>
        </w:r>
        <w:r>
          <w:rPr>
            <w:noProof/>
            <w:webHidden/>
          </w:rPr>
          <w:tab/>
        </w:r>
        <w:r>
          <w:rPr>
            <w:noProof/>
            <w:webHidden/>
          </w:rPr>
          <w:fldChar w:fldCharType="begin"/>
        </w:r>
        <w:r>
          <w:rPr>
            <w:noProof/>
            <w:webHidden/>
          </w:rPr>
          <w:instrText xml:space="preserve"> PAGEREF _Toc408662358 \h </w:instrText>
        </w:r>
        <w:r>
          <w:rPr>
            <w:noProof/>
            <w:webHidden/>
          </w:rPr>
        </w:r>
        <w:r>
          <w:rPr>
            <w:noProof/>
            <w:webHidden/>
          </w:rPr>
          <w:fldChar w:fldCharType="separate"/>
        </w:r>
        <w:r>
          <w:rPr>
            <w:noProof/>
            <w:webHidden/>
          </w:rPr>
          <w:t>6</w:t>
        </w:r>
        <w:r>
          <w:rPr>
            <w:noProof/>
            <w:webHidden/>
          </w:rPr>
          <w:fldChar w:fldCharType="end"/>
        </w:r>
      </w:hyperlink>
    </w:p>
    <w:p w:rsidR="00F7394F" w:rsidRDefault="00F7394F">
      <w:pPr>
        <w:pStyle w:val="TOC2"/>
        <w:tabs>
          <w:tab w:val="right" w:leader="dot" w:pos="9062"/>
        </w:tabs>
        <w:rPr>
          <w:rFonts w:asciiTheme="minorHAnsi" w:eastAsiaTheme="minorEastAsia" w:hAnsiTheme="minorHAnsi" w:cstheme="minorBidi"/>
          <w:noProof/>
          <w:lang w:val="sv-SE" w:eastAsia="sv-SE"/>
        </w:rPr>
      </w:pPr>
      <w:hyperlink w:anchor="_Toc408662359" w:history="1">
        <w:r w:rsidRPr="000E25AA">
          <w:rPr>
            <w:rStyle w:val="Hyperlink"/>
            <w:noProof/>
          </w:rPr>
          <w:t>Grupparbetet</w:t>
        </w:r>
        <w:r>
          <w:rPr>
            <w:noProof/>
            <w:webHidden/>
          </w:rPr>
          <w:tab/>
        </w:r>
        <w:r>
          <w:rPr>
            <w:noProof/>
            <w:webHidden/>
          </w:rPr>
          <w:fldChar w:fldCharType="begin"/>
        </w:r>
        <w:r>
          <w:rPr>
            <w:noProof/>
            <w:webHidden/>
          </w:rPr>
          <w:instrText xml:space="preserve"> PAGEREF _Toc408662359 \h </w:instrText>
        </w:r>
        <w:r>
          <w:rPr>
            <w:noProof/>
            <w:webHidden/>
          </w:rPr>
        </w:r>
        <w:r>
          <w:rPr>
            <w:noProof/>
            <w:webHidden/>
          </w:rPr>
          <w:fldChar w:fldCharType="separate"/>
        </w:r>
        <w:r>
          <w:rPr>
            <w:noProof/>
            <w:webHidden/>
          </w:rPr>
          <w:t>6</w:t>
        </w:r>
        <w:r>
          <w:rPr>
            <w:noProof/>
            <w:webHidden/>
          </w:rPr>
          <w:fldChar w:fldCharType="end"/>
        </w:r>
      </w:hyperlink>
    </w:p>
    <w:p w:rsidR="00F7394F" w:rsidRDefault="00F7394F">
      <w:pPr>
        <w:pStyle w:val="TOC2"/>
        <w:tabs>
          <w:tab w:val="right" w:leader="dot" w:pos="9062"/>
        </w:tabs>
        <w:rPr>
          <w:rStyle w:val="Hyperlink"/>
          <w:noProof/>
        </w:rPr>
        <w:sectPr w:rsidR="00F7394F" w:rsidSect="00A75ADC">
          <w:pgSz w:w="11906" w:h="16838"/>
          <w:pgMar w:top="1417" w:right="1417" w:bottom="1417" w:left="1417" w:header="708" w:footer="708" w:gutter="0"/>
          <w:pgNumType w:start="0"/>
          <w:cols w:space="708"/>
          <w:titlePg/>
          <w:docGrid w:linePitch="360"/>
        </w:sectPr>
      </w:pPr>
      <w:hyperlink w:anchor="_Toc408662360" w:history="1">
        <w:r w:rsidRPr="000E25AA">
          <w:rPr>
            <w:rStyle w:val="Hyperlink"/>
            <w:noProof/>
          </w:rPr>
          <w:t>Kontakt med beställare</w:t>
        </w:r>
        <w:r>
          <w:rPr>
            <w:noProof/>
            <w:webHidden/>
          </w:rPr>
          <w:tab/>
        </w:r>
        <w:r>
          <w:rPr>
            <w:noProof/>
            <w:webHidden/>
          </w:rPr>
          <w:fldChar w:fldCharType="begin"/>
        </w:r>
        <w:r>
          <w:rPr>
            <w:noProof/>
            <w:webHidden/>
          </w:rPr>
          <w:instrText xml:space="preserve"> PAGEREF _Toc408662360 \h </w:instrText>
        </w:r>
        <w:r>
          <w:rPr>
            <w:noProof/>
            <w:webHidden/>
          </w:rPr>
        </w:r>
        <w:r>
          <w:rPr>
            <w:noProof/>
            <w:webHidden/>
          </w:rPr>
          <w:fldChar w:fldCharType="separate"/>
        </w:r>
        <w:r>
          <w:rPr>
            <w:noProof/>
            <w:webHidden/>
          </w:rPr>
          <w:t>6</w:t>
        </w:r>
        <w:r>
          <w:rPr>
            <w:noProof/>
            <w:webHidden/>
          </w:rPr>
          <w:fldChar w:fldCharType="end"/>
        </w:r>
      </w:hyperlink>
    </w:p>
    <w:p w:rsidR="00F7394F" w:rsidRDefault="00F7394F">
      <w:pPr>
        <w:pStyle w:val="TOC2"/>
        <w:tabs>
          <w:tab w:val="right" w:leader="dot" w:pos="9062"/>
        </w:tabs>
        <w:rPr>
          <w:rFonts w:asciiTheme="minorHAnsi" w:eastAsiaTheme="minorEastAsia" w:hAnsiTheme="minorHAnsi" w:cstheme="minorBidi"/>
          <w:noProof/>
          <w:lang w:val="sv-SE" w:eastAsia="sv-SE"/>
        </w:rPr>
      </w:pPr>
    </w:p>
    <w:p w:rsidR="00F7394F" w:rsidRDefault="00F7394F">
      <w:pPr>
        <w:pStyle w:val="TOC1"/>
        <w:tabs>
          <w:tab w:val="right" w:leader="dot" w:pos="9062"/>
        </w:tabs>
        <w:rPr>
          <w:rFonts w:asciiTheme="minorHAnsi" w:eastAsiaTheme="minorEastAsia" w:hAnsiTheme="minorHAnsi" w:cstheme="minorBidi"/>
          <w:noProof/>
          <w:lang w:val="sv-SE" w:eastAsia="sv-SE"/>
        </w:rPr>
      </w:pPr>
      <w:hyperlink w:anchor="_Toc408662361" w:history="1">
        <w:r w:rsidRPr="000E25AA">
          <w:rPr>
            <w:rStyle w:val="Hyperlink"/>
            <w:noProof/>
          </w:rPr>
          <w:t>Slutsatser</w:t>
        </w:r>
        <w:r>
          <w:rPr>
            <w:noProof/>
            <w:webHidden/>
          </w:rPr>
          <w:tab/>
        </w:r>
        <w:r>
          <w:rPr>
            <w:noProof/>
            <w:webHidden/>
          </w:rPr>
          <w:fldChar w:fldCharType="begin"/>
        </w:r>
        <w:r>
          <w:rPr>
            <w:noProof/>
            <w:webHidden/>
          </w:rPr>
          <w:instrText xml:space="preserve"> PAGEREF _Toc408662361 \h </w:instrText>
        </w:r>
        <w:r>
          <w:rPr>
            <w:noProof/>
            <w:webHidden/>
          </w:rPr>
        </w:r>
        <w:r>
          <w:rPr>
            <w:noProof/>
            <w:webHidden/>
          </w:rPr>
          <w:fldChar w:fldCharType="separate"/>
        </w:r>
        <w:r>
          <w:rPr>
            <w:noProof/>
            <w:webHidden/>
          </w:rPr>
          <w:t>6</w:t>
        </w:r>
        <w:r>
          <w:rPr>
            <w:noProof/>
            <w:webHidden/>
          </w:rPr>
          <w:fldChar w:fldCharType="end"/>
        </w:r>
      </w:hyperlink>
    </w:p>
    <w:p w:rsidR="00F7394F" w:rsidRDefault="00F7394F">
      <w:pPr>
        <w:pStyle w:val="TOC1"/>
        <w:tabs>
          <w:tab w:val="right" w:leader="dot" w:pos="9062"/>
        </w:tabs>
        <w:rPr>
          <w:rFonts w:asciiTheme="minorHAnsi" w:eastAsiaTheme="minorEastAsia" w:hAnsiTheme="minorHAnsi" w:cstheme="minorBidi"/>
          <w:noProof/>
          <w:lang w:val="sv-SE" w:eastAsia="sv-SE"/>
        </w:rPr>
      </w:pPr>
      <w:hyperlink w:anchor="_Toc408662362" w:history="1">
        <w:r w:rsidRPr="000E25AA">
          <w:rPr>
            <w:rStyle w:val="Hyperlink"/>
            <w:noProof/>
          </w:rPr>
          <w:t>Bilagor</w:t>
        </w:r>
        <w:r>
          <w:rPr>
            <w:noProof/>
            <w:webHidden/>
          </w:rPr>
          <w:tab/>
        </w:r>
        <w:r>
          <w:rPr>
            <w:noProof/>
            <w:webHidden/>
          </w:rPr>
          <w:fldChar w:fldCharType="begin"/>
        </w:r>
        <w:r>
          <w:rPr>
            <w:noProof/>
            <w:webHidden/>
          </w:rPr>
          <w:instrText xml:space="preserve"> PAGEREF _Toc408662362 \h </w:instrText>
        </w:r>
        <w:r>
          <w:rPr>
            <w:noProof/>
            <w:webHidden/>
          </w:rPr>
        </w:r>
        <w:r>
          <w:rPr>
            <w:noProof/>
            <w:webHidden/>
          </w:rPr>
          <w:fldChar w:fldCharType="separate"/>
        </w:r>
        <w:r>
          <w:rPr>
            <w:noProof/>
            <w:webHidden/>
          </w:rPr>
          <w:t>7</w:t>
        </w:r>
        <w:r>
          <w:rPr>
            <w:noProof/>
            <w:webHidden/>
          </w:rPr>
          <w:fldChar w:fldCharType="end"/>
        </w:r>
      </w:hyperlink>
    </w:p>
    <w:p w:rsidR="00F7394F" w:rsidRDefault="00F7394F">
      <w:pPr>
        <w:pStyle w:val="TOC2"/>
        <w:tabs>
          <w:tab w:val="right" w:leader="dot" w:pos="9062"/>
        </w:tabs>
        <w:rPr>
          <w:rFonts w:asciiTheme="minorHAnsi" w:eastAsiaTheme="minorEastAsia" w:hAnsiTheme="minorHAnsi" w:cstheme="minorBidi"/>
          <w:noProof/>
          <w:lang w:val="sv-SE" w:eastAsia="sv-SE"/>
        </w:rPr>
      </w:pPr>
      <w:hyperlink w:anchor="_Toc408662363" w:history="1">
        <w:r w:rsidRPr="000E25AA">
          <w:rPr>
            <w:rStyle w:val="Hyperlink"/>
            <w:noProof/>
          </w:rPr>
          <w:t>Kravspecifikation</w:t>
        </w:r>
        <w:r>
          <w:rPr>
            <w:noProof/>
            <w:webHidden/>
          </w:rPr>
          <w:tab/>
        </w:r>
        <w:r>
          <w:rPr>
            <w:noProof/>
            <w:webHidden/>
          </w:rPr>
          <w:fldChar w:fldCharType="begin"/>
        </w:r>
        <w:r>
          <w:rPr>
            <w:noProof/>
            <w:webHidden/>
          </w:rPr>
          <w:instrText xml:space="preserve"> PAGEREF _Toc408662363 \h </w:instrText>
        </w:r>
        <w:r>
          <w:rPr>
            <w:noProof/>
            <w:webHidden/>
          </w:rPr>
        </w:r>
        <w:r>
          <w:rPr>
            <w:noProof/>
            <w:webHidden/>
          </w:rPr>
          <w:fldChar w:fldCharType="separate"/>
        </w:r>
        <w:r>
          <w:rPr>
            <w:noProof/>
            <w:webHidden/>
          </w:rPr>
          <w:t>7</w:t>
        </w:r>
        <w:r>
          <w:rPr>
            <w:noProof/>
            <w:webHidden/>
          </w:rPr>
          <w:fldChar w:fldCharType="end"/>
        </w:r>
      </w:hyperlink>
    </w:p>
    <w:p w:rsidR="00F7394F" w:rsidRDefault="00F7394F">
      <w:pPr>
        <w:pStyle w:val="TOC2"/>
        <w:tabs>
          <w:tab w:val="right" w:leader="dot" w:pos="9062"/>
        </w:tabs>
        <w:rPr>
          <w:rFonts w:asciiTheme="minorHAnsi" w:eastAsiaTheme="minorEastAsia" w:hAnsiTheme="minorHAnsi" w:cstheme="minorBidi"/>
          <w:noProof/>
          <w:lang w:val="sv-SE" w:eastAsia="sv-SE"/>
        </w:rPr>
      </w:pPr>
      <w:hyperlink w:anchor="_Toc408662364" w:history="1">
        <w:r w:rsidRPr="000E25AA">
          <w:rPr>
            <w:rStyle w:val="Hyperlink"/>
            <w:noProof/>
          </w:rPr>
          <w:t>Projektplan</w:t>
        </w:r>
        <w:r>
          <w:rPr>
            <w:noProof/>
            <w:webHidden/>
          </w:rPr>
          <w:tab/>
        </w:r>
        <w:r>
          <w:rPr>
            <w:noProof/>
            <w:webHidden/>
          </w:rPr>
          <w:fldChar w:fldCharType="begin"/>
        </w:r>
        <w:r>
          <w:rPr>
            <w:noProof/>
            <w:webHidden/>
          </w:rPr>
          <w:instrText xml:space="preserve"> PAGEREF _Toc408662364 \h </w:instrText>
        </w:r>
        <w:r>
          <w:rPr>
            <w:noProof/>
            <w:webHidden/>
          </w:rPr>
        </w:r>
        <w:r>
          <w:rPr>
            <w:noProof/>
            <w:webHidden/>
          </w:rPr>
          <w:fldChar w:fldCharType="separate"/>
        </w:r>
        <w:r>
          <w:rPr>
            <w:noProof/>
            <w:webHidden/>
          </w:rPr>
          <w:t>9</w:t>
        </w:r>
        <w:r>
          <w:rPr>
            <w:noProof/>
            <w:webHidden/>
          </w:rPr>
          <w:fldChar w:fldCharType="end"/>
        </w:r>
      </w:hyperlink>
    </w:p>
    <w:p w:rsidR="00F7394F" w:rsidRDefault="00F7394F">
      <w:pPr>
        <w:pStyle w:val="TOC2"/>
        <w:tabs>
          <w:tab w:val="right" w:leader="dot" w:pos="9062"/>
        </w:tabs>
        <w:rPr>
          <w:rFonts w:asciiTheme="minorHAnsi" w:eastAsiaTheme="minorEastAsia" w:hAnsiTheme="minorHAnsi" w:cstheme="minorBidi"/>
          <w:noProof/>
          <w:lang w:val="sv-SE" w:eastAsia="sv-SE"/>
        </w:rPr>
      </w:pPr>
      <w:hyperlink w:anchor="_Toc408662365" w:history="1">
        <w:r w:rsidRPr="000E25AA">
          <w:rPr>
            <w:rStyle w:val="Hyperlink"/>
            <w:noProof/>
          </w:rPr>
          <w:t>Manual för programmet</w:t>
        </w:r>
        <w:r>
          <w:rPr>
            <w:noProof/>
            <w:webHidden/>
          </w:rPr>
          <w:tab/>
        </w:r>
        <w:r>
          <w:rPr>
            <w:noProof/>
            <w:webHidden/>
          </w:rPr>
          <w:fldChar w:fldCharType="begin"/>
        </w:r>
        <w:r>
          <w:rPr>
            <w:noProof/>
            <w:webHidden/>
          </w:rPr>
          <w:instrText xml:space="preserve"> PAGEREF _Toc408662365 \h </w:instrText>
        </w:r>
        <w:r>
          <w:rPr>
            <w:noProof/>
            <w:webHidden/>
          </w:rPr>
        </w:r>
        <w:r>
          <w:rPr>
            <w:noProof/>
            <w:webHidden/>
          </w:rPr>
          <w:fldChar w:fldCharType="separate"/>
        </w:r>
        <w:r>
          <w:rPr>
            <w:noProof/>
            <w:webHidden/>
          </w:rPr>
          <w:t>11</w:t>
        </w:r>
        <w:r>
          <w:rPr>
            <w:noProof/>
            <w:webHidden/>
          </w:rPr>
          <w:fldChar w:fldCharType="end"/>
        </w:r>
      </w:hyperlink>
    </w:p>
    <w:p w:rsidR="00F7394F" w:rsidRDefault="00F7394F">
      <w:pPr>
        <w:pStyle w:val="TOC2"/>
        <w:tabs>
          <w:tab w:val="right" w:leader="dot" w:pos="9062"/>
        </w:tabs>
        <w:rPr>
          <w:rFonts w:asciiTheme="minorHAnsi" w:eastAsiaTheme="minorEastAsia" w:hAnsiTheme="minorHAnsi" w:cstheme="minorBidi"/>
          <w:noProof/>
          <w:lang w:val="sv-SE" w:eastAsia="sv-SE"/>
        </w:rPr>
      </w:pPr>
      <w:hyperlink w:anchor="_Toc408662366" w:history="1">
        <w:r w:rsidRPr="000E25AA">
          <w:rPr>
            <w:rStyle w:val="Hyperlink"/>
            <w:noProof/>
          </w:rPr>
          <w:t>Databas –LÄGG TILL FÄRDIG DATABAS HÄR-</w:t>
        </w:r>
        <w:r>
          <w:rPr>
            <w:noProof/>
            <w:webHidden/>
          </w:rPr>
          <w:tab/>
        </w:r>
        <w:r>
          <w:rPr>
            <w:noProof/>
            <w:webHidden/>
          </w:rPr>
          <w:fldChar w:fldCharType="begin"/>
        </w:r>
        <w:r>
          <w:rPr>
            <w:noProof/>
            <w:webHidden/>
          </w:rPr>
          <w:instrText xml:space="preserve"> PAGEREF _Toc408662366 \h </w:instrText>
        </w:r>
        <w:r>
          <w:rPr>
            <w:noProof/>
            <w:webHidden/>
          </w:rPr>
        </w:r>
        <w:r>
          <w:rPr>
            <w:noProof/>
            <w:webHidden/>
          </w:rPr>
          <w:fldChar w:fldCharType="separate"/>
        </w:r>
        <w:r>
          <w:rPr>
            <w:noProof/>
            <w:webHidden/>
          </w:rPr>
          <w:t>20</w:t>
        </w:r>
        <w:r>
          <w:rPr>
            <w:noProof/>
            <w:webHidden/>
          </w:rPr>
          <w:fldChar w:fldCharType="end"/>
        </w:r>
      </w:hyperlink>
    </w:p>
    <w:p w:rsidR="00900264" w:rsidRDefault="00900264">
      <w:r>
        <w:rPr>
          <w:b/>
          <w:bCs/>
        </w:rPr>
        <w:fldChar w:fldCharType="end"/>
      </w:r>
    </w:p>
    <w:p w:rsidR="00CA68C3" w:rsidRDefault="00CA68C3" w:rsidP="00CA68C3"/>
    <w:p w:rsidR="000B6BBE" w:rsidRPr="000B6BBE" w:rsidRDefault="000B6BBE" w:rsidP="000B6BBE"/>
    <w:p w:rsidR="000B6BBE" w:rsidRPr="000B6BBE" w:rsidRDefault="000B6BBE" w:rsidP="000B6BBE"/>
    <w:p w:rsidR="000B6BBE" w:rsidRPr="000B6BBE" w:rsidRDefault="000B6BBE" w:rsidP="000B6BBE"/>
    <w:p w:rsidR="000B6BBE" w:rsidRPr="000B6BBE" w:rsidRDefault="000B6BBE" w:rsidP="000B6BBE"/>
    <w:p w:rsidR="000B6BBE" w:rsidRDefault="000B6BBE" w:rsidP="000B6BBE"/>
    <w:p w:rsidR="000B6BBE" w:rsidRDefault="000B6BBE" w:rsidP="000B6BBE">
      <w:pPr>
        <w:tabs>
          <w:tab w:val="left" w:pos="2400"/>
        </w:tabs>
      </w:pPr>
      <w:r>
        <w:tab/>
      </w:r>
    </w:p>
    <w:p w:rsidR="00900264" w:rsidRDefault="00900264" w:rsidP="00A75ADC">
      <w:pPr>
        <w:pStyle w:val="Heading1"/>
        <w:sectPr w:rsidR="00900264" w:rsidSect="00A75ADC">
          <w:pgSz w:w="11906" w:h="16838"/>
          <w:pgMar w:top="1417" w:right="1417" w:bottom="1417" w:left="1417" w:header="708" w:footer="708" w:gutter="0"/>
          <w:pgNumType w:start="0"/>
          <w:cols w:space="708"/>
          <w:titlePg/>
          <w:docGrid w:linePitch="360"/>
        </w:sectPr>
      </w:pPr>
    </w:p>
    <w:p w:rsidR="008949E2" w:rsidRDefault="00F7394F" w:rsidP="00A75ADC">
      <w:pPr>
        <w:pStyle w:val="Heading1"/>
      </w:pPr>
      <w:bookmarkStart w:id="0" w:name="_Toc406149973"/>
      <w:bookmarkStart w:id="1" w:name="_Toc408662329"/>
      <w:r>
        <w:lastRenderedPageBreak/>
        <w:br w:type="page"/>
      </w:r>
      <w:r w:rsidR="008949E2">
        <w:lastRenderedPageBreak/>
        <w:t>Inledning</w:t>
      </w:r>
      <w:bookmarkEnd w:id="0"/>
      <w:bookmarkEnd w:id="1"/>
    </w:p>
    <w:p w:rsidR="008949E2" w:rsidRDefault="008949E2" w:rsidP="00E65AC4">
      <w:pPr>
        <w:pStyle w:val="Heading2"/>
      </w:pPr>
      <w:bookmarkStart w:id="2" w:name="_Toc406149974"/>
      <w:bookmarkStart w:id="3" w:name="_Toc408662330"/>
      <w:r>
        <w:t>Bakgrund och syfte</w:t>
      </w:r>
      <w:bookmarkEnd w:id="2"/>
      <w:bookmarkEnd w:id="3"/>
    </w:p>
    <w:p w:rsidR="00E54F80" w:rsidRDefault="00E54F80" w:rsidP="00E54F80">
      <w:r w:rsidRPr="003245D4">
        <w:t xml:space="preserve">Mobow (www.modow.se) är ett Gävlebaserat företag som är verksam med laddningsstationer för mobiltelefoner. Dessa laddningsstationer kan placeras på publika ställen som cafeér, bibliotek, affärer eller liknande. I dessa laddningsstationer har kunder och besökare möjligheten att ladda sin mobiltelefon, när de är hemifrån, samtidigt som de utnyttjar de publika ställenas erbjudanden. Med dessa laddningsstationer utplacerade i till exempel en stad så löser detta problemet med kort batteritid för smartphone-användare samtidigt som laddningsstationerna också hjälper de publika ställena att locka besökare. </w:t>
      </w:r>
    </w:p>
    <w:p w:rsidR="00E54F80" w:rsidRPr="003245D4" w:rsidRDefault="00E54F80" w:rsidP="00E54F80">
      <w:r w:rsidRPr="003245D4">
        <w:t xml:space="preserve">I dagsläget finns det ingen mobilapplikation som kan hjälpa smartphone-användare att identifiera var Mobows laddningsstationer finns utplacerade i till exempel en stad. För att en smartphone-användare enkelt och snabbt ska kunna hitta var laddningsstationer finns utplacerade så behövs en mobilapplikation. Detta är vad det föreslagna examensarbetet inriktas på. Uppdraget är att utforska behov och krav kring en mobilapplikation som behandlar geografisk data, samt skapa denna för Android-plattformen. Grundfunktionaliteten är att applikationen enkelt ska visa var laddningsstationer finns på karta med hjälp av mobiltelefonens GPS-funktion. Utöver denna grundfunktionalitet så kan fler funktioner adderas. Viktigt är att applikationen är lättanvänd och tilltalande. </w:t>
      </w:r>
    </w:p>
    <w:p w:rsidR="008949E2" w:rsidRDefault="008949E2" w:rsidP="00E65AC4">
      <w:pPr>
        <w:pStyle w:val="Heading2"/>
      </w:pPr>
      <w:bookmarkStart w:id="4" w:name="_Toc406149975"/>
      <w:bookmarkStart w:id="5" w:name="_Toc408662331"/>
      <w:r>
        <w:t>Litet om era tankar innan projektarbetet startade och vad ni ville uppnå.</w:t>
      </w:r>
      <w:bookmarkEnd w:id="4"/>
      <w:bookmarkEnd w:id="5"/>
    </w:p>
    <w:p w:rsidR="008949E2" w:rsidRDefault="008949E2" w:rsidP="00E65AC4">
      <w:pPr>
        <w:pStyle w:val="Heading1"/>
      </w:pPr>
      <w:bookmarkStart w:id="6" w:name="_Toc406149976"/>
      <w:bookmarkStart w:id="7" w:name="_Toc408662332"/>
      <w:r>
        <w:t>Projektet</w:t>
      </w:r>
      <w:bookmarkEnd w:id="6"/>
      <w:bookmarkEnd w:id="7"/>
    </w:p>
    <w:p w:rsidR="008949E2" w:rsidRDefault="008949E2" w:rsidP="00E65AC4">
      <w:pPr>
        <w:pStyle w:val="Heading2"/>
      </w:pPr>
      <w:bookmarkStart w:id="8" w:name="_Toc406149977"/>
      <w:bookmarkStart w:id="9" w:name="_Toc408662333"/>
      <w:r>
        <w:t>Projektets ursprungliga omfattning</w:t>
      </w:r>
      <w:bookmarkEnd w:id="8"/>
      <w:bookmarkEnd w:id="9"/>
    </w:p>
    <w:p w:rsidR="00E54F80" w:rsidRPr="00E54F80" w:rsidRDefault="00E54F80" w:rsidP="00E54F80">
      <w:r>
        <w:t>Den ursprungliga omfattningen av projektet var att skapa en mobil applikation för företaget mobow, som skulle kunna visa var närmaste laddningsstationer finns för mobilanvändarna.</w:t>
      </w:r>
    </w:p>
    <w:p w:rsidR="008949E2" w:rsidRDefault="008949E2" w:rsidP="00E65AC4">
      <w:pPr>
        <w:pStyle w:val="Heading2"/>
      </w:pPr>
      <w:bookmarkStart w:id="10" w:name="_Toc406149978"/>
      <w:bookmarkStart w:id="11" w:name="_Toc408662334"/>
      <w:r>
        <w:t>Ändringar</w:t>
      </w:r>
      <w:bookmarkEnd w:id="10"/>
      <w:bookmarkEnd w:id="11"/>
    </w:p>
    <w:p w:rsidR="00E54F80" w:rsidRPr="00E54F80" w:rsidRDefault="00E54F80" w:rsidP="00E54F80">
      <w:r>
        <w:t xml:space="preserve">Eftersom mobow redan hade implementerat en databas för karfunktioner på deras hemsida beslutades det att detta var en för simpel uppgift, och därför ändrades projektets omfattning till att skapa en egendatabas, web- samt mobilapplikation och skapa ett administrativt program för mobow samt dess företagskunder(se bilaga kravspecifikation). </w:t>
      </w:r>
    </w:p>
    <w:p w:rsidR="008949E2" w:rsidRDefault="008949E2" w:rsidP="00E65AC4">
      <w:pPr>
        <w:pStyle w:val="Heading2"/>
      </w:pPr>
      <w:bookmarkStart w:id="12" w:name="_Toc406149979"/>
      <w:bookmarkStart w:id="13" w:name="_Toc408662335"/>
      <w:r>
        <w:t>Erfarenheter</w:t>
      </w:r>
      <w:bookmarkEnd w:id="12"/>
      <w:bookmarkEnd w:id="13"/>
    </w:p>
    <w:p w:rsidR="00AF6730" w:rsidRPr="006167A9" w:rsidRDefault="00E54F80">
      <w:pPr>
        <w:rPr>
          <w:rFonts w:eastAsia="Times New Roman"/>
          <w:b/>
          <w:bCs/>
          <w:color w:val="E80061"/>
          <w:sz w:val="28"/>
          <w:szCs w:val="28"/>
        </w:rPr>
      </w:pPr>
      <w:r>
        <w:t xml:space="preserve">Erfarenheterna i projektgruppen varierade i början. </w:t>
      </w:r>
      <w:r w:rsidR="00AF6730">
        <w:t xml:space="preserve">Ett beslut om vilket språk som skulle användas genomfördes och HTML5 valdes för att skapa en </w:t>
      </w:r>
      <w:r w:rsidR="00AF6730">
        <w:lastRenderedPageBreak/>
        <w:t>plattformsoberoendeapplikation. För att kunna hantera databasen valdes även PHP, mest för att de flesta i gruppen hade tidigare erfarenheter från detta språk. Dessa val resulterade i att en del inlärning behövdes för att kunna skapa detta system.</w:t>
      </w:r>
    </w:p>
    <w:p w:rsidR="008949E2" w:rsidRDefault="008949E2" w:rsidP="00E65AC4">
      <w:pPr>
        <w:pStyle w:val="Heading1"/>
      </w:pPr>
      <w:bookmarkStart w:id="14" w:name="_Toc406149980"/>
      <w:bookmarkStart w:id="15" w:name="_Toc408662336"/>
      <w:r>
        <w:t>Projektorganisation</w:t>
      </w:r>
      <w:bookmarkEnd w:id="14"/>
      <w:bookmarkEnd w:id="15"/>
    </w:p>
    <w:p w:rsidR="00AF6730" w:rsidRDefault="00AF6730" w:rsidP="00AF6730">
      <w:pPr>
        <w:pStyle w:val="Heading2"/>
      </w:pPr>
      <w:bookmarkStart w:id="16" w:name="_Toc406149981"/>
      <w:bookmarkStart w:id="17" w:name="_Toc408662337"/>
      <w:r>
        <w:t>Organisering</w:t>
      </w:r>
      <w:bookmarkEnd w:id="16"/>
      <w:bookmarkEnd w:id="17"/>
    </w:p>
    <w:p w:rsidR="00AF6730" w:rsidRDefault="00AF6730" w:rsidP="00AF6730">
      <w:r>
        <w:t>Projektorganisationen har haft en plattstruktur genom projektets fortlöpning, detta resulterade i att upplägget av projektet har skett på ett demokratiskt tillvägagångssätt, alla har varit med om alla beslut i projektet.  Tidigt beslutades det om att Niklas skulle bli projektledare, för att någon behövde ha kontakt med kund samt handläggare.</w:t>
      </w:r>
      <w:r w:rsidR="00B57855">
        <w:t xml:space="preserve"> Projektmetodiken som projektorganisationen har använt sig utav är den agila metoden SCRUM</w:t>
      </w:r>
      <w:r w:rsidR="00F17E24">
        <w:t>.</w:t>
      </w:r>
    </w:p>
    <w:p w:rsidR="00AF6730" w:rsidRDefault="00AF6730" w:rsidP="00AF6730">
      <w:pPr>
        <w:pStyle w:val="Heading2"/>
      </w:pPr>
      <w:bookmarkStart w:id="18" w:name="_Toc406149982"/>
      <w:bookmarkStart w:id="19" w:name="_Toc408662338"/>
      <w:r>
        <w:t>Fördelning av arbete</w:t>
      </w:r>
      <w:bookmarkEnd w:id="18"/>
      <w:bookmarkEnd w:id="19"/>
    </w:p>
    <w:p w:rsidR="00AF6730" w:rsidRDefault="00717B24" w:rsidP="00AF6730">
      <w:r>
        <w:t>Fördelningen av arbetet har varit väldig spontant, då uppgifterna tilldelades till de som ville göra dessa bestämda uppgifter. I början av projektet skapades en visuell design av programmet som hela gruppen var delaktig i.</w:t>
      </w:r>
    </w:p>
    <w:p w:rsidR="00B57855" w:rsidRDefault="00B57855" w:rsidP="00B57855">
      <w:pPr>
        <w:pStyle w:val="Heading2"/>
      </w:pPr>
      <w:bookmarkStart w:id="20" w:name="_Toc406149983"/>
      <w:bookmarkStart w:id="21" w:name="_Toc408662339"/>
      <w:r>
        <w:t>Förändringar av projektorganisationen</w:t>
      </w:r>
      <w:bookmarkEnd w:id="20"/>
      <w:bookmarkEnd w:id="21"/>
    </w:p>
    <w:p w:rsidR="00B57855" w:rsidRPr="00B57855" w:rsidRDefault="00B57855" w:rsidP="00B57855">
      <w:r>
        <w:t>Den största förändringen i projektorganisationen var när Elias beslutade att han skulle hoppa av kursen, detta orsakade en oförväntad tidsbrist då projektgruppen förlorade en fjärdedel av dess arbetskraft.</w:t>
      </w:r>
    </w:p>
    <w:p w:rsidR="008949E2" w:rsidRDefault="008949E2" w:rsidP="00E65AC4">
      <w:pPr>
        <w:pStyle w:val="Heading1"/>
      </w:pPr>
      <w:bookmarkStart w:id="22" w:name="_Toc406149984"/>
      <w:bookmarkStart w:id="23" w:name="_Toc408662340"/>
      <w:r>
        <w:t>Milstolpar och viktiga beslut</w:t>
      </w:r>
      <w:bookmarkEnd w:id="22"/>
      <w:bookmarkEnd w:id="23"/>
    </w:p>
    <w:p w:rsidR="008949E2" w:rsidRDefault="008949E2" w:rsidP="00E65AC4">
      <w:pPr>
        <w:pStyle w:val="Heading2"/>
      </w:pPr>
      <w:bookmarkStart w:id="24" w:name="_Toc406149985"/>
      <w:bookmarkStart w:id="25" w:name="_Toc408662341"/>
      <w:r>
        <w:t>Milstolpar</w:t>
      </w:r>
      <w:bookmarkEnd w:id="24"/>
      <w:bookmarkEnd w:id="25"/>
    </w:p>
    <w:p w:rsidR="00F17E24" w:rsidRDefault="00F17E24" w:rsidP="00F17E24">
      <w:pPr>
        <w:pStyle w:val="ListParagraph"/>
        <w:numPr>
          <w:ilvl w:val="0"/>
          <w:numId w:val="4"/>
        </w:numPr>
      </w:pPr>
      <w:r>
        <w:t>Vecka 43 Start av projekt</w:t>
      </w:r>
    </w:p>
    <w:p w:rsidR="00F17E24" w:rsidRDefault="00F17E24" w:rsidP="00F17E24">
      <w:pPr>
        <w:pStyle w:val="ListParagraph"/>
        <w:numPr>
          <w:ilvl w:val="0"/>
          <w:numId w:val="4"/>
        </w:numPr>
      </w:pPr>
      <w:r>
        <w:t>Vecka 45 Visualisering av systemet</w:t>
      </w:r>
    </w:p>
    <w:p w:rsidR="00F17E24" w:rsidRDefault="00F17E24" w:rsidP="00F17E24">
      <w:pPr>
        <w:pStyle w:val="ListParagraph"/>
        <w:numPr>
          <w:ilvl w:val="0"/>
          <w:numId w:val="4"/>
        </w:numPr>
      </w:pPr>
      <w:r>
        <w:t xml:space="preserve">Vecka 47 </w:t>
      </w:r>
      <w:r w:rsidR="00F31BE3">
        <w:t>Börja</w:t>
      </w:r>
      <w:r w:rsidR="006141E2">
        <w:t>t</w:t>
      </w:r>
      <w:r w:rsidR="00F31BE3">
        <w:t xml:space="preserve"> koda</w:t>
      </w:r>
    </w:p>
    <w:p w:rsidR="00F31BE3" w:rsidRDefault="00F31BE3" w:rsidP="00F17E24">
      <w:pPr>
        <w:pStyle w:val="ListParagraph"/>
        <w:numPr>
          <w:ilvl w:val="0"/>
          <w:numId w:val="4"/>
        </w:numPr>
      </w:pPr>
      <w:r>
        <w:t xml:space="preserve">Vecka 47 </w:t>
      </w:r>
      <w:r w:rsidR="005660FD">
        <w:t>Ny godkänd kravspecifikation</w:t>
      </w:r>
    </w:p>
    <w:p w:rsidR="00F31BE3" w:rsidRDefault="00F31BE3" w:rsidP="00F17E24">
      <w:pPr>
        <w:pStyle w:val="ListParagraph"/>
        <w:numPr>
          <w:ilvl w:val="0"/>
          <w:numId w:val="4"/>
        </w:numPr>
      </w:pPr>
      <w:r>
        <w:t>Vecka 48 Ny Projektplan</w:t>
      </w:r>
    </w:p>
    <w:p w:rsidR="00F31BE3" w:rsidRDefault="006141E2" w:rsidP="005660FD">
      <w:pPr>
        <w:pStyle w:val="ListParagraph"/>
        <w:numPr>
          <w:ilvl w:val="0"/>
          <w:numId w:val="4"/>
        </w:numPr>
      </w:pPr>
      <w:r>
        <w:t>Vecka 49 Mellan</w:t>
      </w:r>
      <w:r w:rsidR="00F31BE3">
        <w:t>seminarium</w:t>
      </w:r>
    </w:p>
    <w:p w:rsidR="006141E2" w:rsidRDefault="006141E2" w:rsidP="005660FD">
      <w:pPr>
        <w:pStyle w:val="ListParagraph"/>
        <w:numPr>
          <w:ilvl w:val="0"/>
          <w:numId w:val="4"/>
        </w:numPr>
      </w:pPr>
      <w:r>
        <w:t>Vecka 49 Börjat med mobilappen</w:t>
      </w:r>
    </w:p>
    <w:p w:rsidR="006141E2" w:rsidRDefault="006141E2" w:rsidP="005660FD">
      <w:pPr>
        <w:pStyle w:val="ListParagraph"/>
        <w:numPr>
          <w:ilvl w:val="0"/>
          <w:numId w:val="4"/>
        </w:numPr>
      </w:pPr>
      <w:r>
        <w:t>Vecka 50 Börjat med rapporten</w:t>
      </w:r>
    </w:p>
    <w:p w:rsidR="006141E2" w:rsidRDefault="006141E2" w:rsidP="005660FD">
      <w:pPr>
        <w:pStyle w:val="ListParagraph"/>
        <w:numPr>
          <w:ilvl w:val="0"/>
          <w:numId w:val="4"/>
        </w:numPr>
      </w:pPr>
      <w:r>
        <w:t>Vecka 50 Satt upp Server som David haft tillgång till</w:t>
      </w:r>
    </w:p>
    <w:p w:rsidR="006141E2" w:rsidRDefault="001207B8" w:rsidP="005660FD">
      <w:pPr>
        <w:pStyle w:val="ListParagraph"/>
        <w:numPr>
          <w:ilvl w:val="0"/>
          <w:numId w:val="4"/>
        </w:numPr>
      </w:pPr>
      <w:r>
        <w:t>Vecka 50 färdigställt Info</w:t>
      </w:r>
    </w:p>
    <w:p w:rsidR="001207B8" w:rsidRPr="00F17E24" w:rsidRDefault="001207B8" w:rsidP="001207B8">
      <w:pPr>
        <w:pStyle w:val="ListParagraph"/>
        <w:numPr>
          <w:ilvl w:val="0"/>
          <w:numId w:val="4"/>
        </w:numPr>
      </w:pPr>
      <w:r>
        <w:t>Vecka 2 färdigställt alla flikar förutom meddelande</w:t>
      </w:r>
    </w:p>
    <w:p w:rsidR="008949E2" w:rsidRDefault="008949E2" w:rsidP="00E65AC4">
      <w:pPr>
        <w:pStyle w:val="Heading2"/>
      </w:pPr>
      <w:bookmarkStart w:id="26" w:name="_Toc406149986"/>
      <w:bookmarkStart w:id="27" w:name="_Toc408662342"/>
      <w:r>
        <w:t>Viktiga beslut</w:t>
      </w:r>
      <w:bookmarkEnd w:id="26"/>
      <w:bookmarkEnd w:id="27"/>
    </w:p>
    <w:p w:rsidR="005660FD" w:rsidRDefault="005660FD" w:rsidP="005660FD">
      <w:pPr>
        <w:pStyle w:val="ListParagraph"/>
        <w:numPr>
          <w:ilvl w:val="0"/>
          <w:numId w:val="5"/>
        </w:numPr>
      </w:pPr>
      <w:r>
        <w:t>I början av projektet insågs det att uppgiften var för enkel, därför ändrades projektplanen avsevärt till att infatta en ny databas, hemsida samt mobilapplikationen som ursprungligen beställdes.</w:t>
      </w:r>
    </w:p>
    <w:p w:rsidR="005660FD" w:rsidRDefault="005660FD" w:rsidP="005660FD">
      <w:pPr>
        <w:pStyle w:val="ListParagraph"/>
        <w:numPr>
          <w:ilvl w:val="0"/>
          <w:numId w:val="5"/>
        </w:numPr>
      </w:pPr>
      <w:r>
        <w:lastRenderedPageBreak/>
        <w:t xml:space="preserve">Valet av att använda oss utav HTML5, PHP, JavaScript, JQuery, CSS och MySQL har varit viktiga beslut då det har utmynnat i vår vision om ett hållbart system. </w:t>
      </w:r>
    </w:p>
    <w:p w:rsidR="008949E2" w:rsidRDefault="008949E2" w:rsidP="00E65AC4">
      <w:pPr>
        <w:pStyle w:val="Heading2"/>
      </w:pPr>
      <w:bookmarkStart w:id="28" w:name="_Toc406149987"/>
      <w:bookmarkStart w:id="29" w:name="_Toc408662343"/>
      <w:r>
        <w:t>Erfarenheter</w:t>
      </w:r>
      <w:bookmarkEnd w:id="28"/>
      <w:bookmarkEnd w:id="29"/>
    </w:p>
    <w:p w:rsidR="008949E2" w:rsidRDefault="005660FD" w:rsidP="008949E2">
      <w:r>
        <w:t xml:space="preserve">Gällande punk 1 i viktiga beslut så har det visat sig vara ett bra val att göra ett större program än vad som i början krävdes. Det hade tagit ungefär en månad för att färdigställa applikationen och </w:t>
      </w:r>
      <w:r w:rsidR="00A6588E">
        <w:t>en databas h</w:t>
      </w:r>
      <w:r>
        <w:t>ade ej behövt skapat</w:t>
      </w:r>
      <w:r w:rsidR="00A6588E">
        <w:t>s</w:t>
      </w:r>
      <w:r>
        <w:t xml:space="preserve"> en databas</w:t>
      </w:r>
      <w:r w:rsidR="00A6588E">
        <w:t xml:space="preserve"> då Mobow använder sig utav en egen i dagsläget.</w:t>
      </w:r>
    </w:p>
    <w:p w:rsidR="00856E78" w:rsidRDefault="00856E78" w:rsidP="008949E2">
      <w:r>
        <w:t>Gällande punk 2 så har det visat sig vara bra språk att jobba med, trots den stora kompitens skillnaden har inlärningen varit givande då gapet mellan kompitensnivåerna har blivit reducerat. På grund av detta har utvecklingen av programmet inte varit något problem.</w:t>
      </w:r>
    </w:p>
    <w:p w:rsidR="008949E2" w:rsidRDefault="008949E2" w:rsidP="00E65AC4">
      <w:pPr>
        <w:pStyle w:val="Heading1"/>
      </w:pPr>
      <w:bookmarkStart w:id="30" w:name="_Toc406149988"/>
      <w:bookmarkStart w:id="31" w:name="_Toc408662344"/>
      <w:r>
        <w:t>Arbetsmetoder</w:t>
      </w:r>
      <w:bookmarkEnd w:id="30"/>
      <w:bookmarkEnd w:id="31"/>
    </w:p>
    <w:p w:rsidR="008949E2" w:rsidRDefault="008949E2" w:rsidP="00E65AC4">
      <w:pPr>
        <w:pStyle w:val="Heading2"/>
      </w:pPr>
      <w:bookmarkStart w:id="32" w:name="_Toc406149989"/>
      <w:bookmarkStart w:id="33" w:name="_Toc408662345"/>
      <w:r>
        <w:t>Tekniska arbetsmetoder</w:t>
      </w:r>
      <w:bookmarkEnd w:id="32"/>
      <w:bookmarkEnd w:id="33"/>
    </w:p>
    <w:p w:rsidR="00841F57" w:rsidRPr="00841F57" w:rsidRDefault="00841F57" w:rsidP="00841F57">
      <w:r>
        <w:t xml:space="preserve">Github har använts för </w:t>
      </w:r>
      <w:r w:rsidR="0053589D">
        <w:t>versionshantering</w:t>
      </w:r>
      <w:r>
        <w:t xml:space="preserve"> samt delning av filer</w:t>
      </w:r>
      <w:r w:rsidR="0053589D">
        <w:t>.</w:t>
      </w:r>
    </w:p>
    <w:p w:rsidR="008949E2" w:rsidRDefault="008949E2" w:rsidP="00E65AC4">
      <w:pPr>
        <w:pStyle w:val="Heading2"/>
      </w:pPr>
      <w:bookmarkStart w:id="34" w:name="_Toc406149990"/>
      <w:bookmarkStart w:id="35" w:name="_Toc408662346"/>
      <w:r>
        <w:t>Organisatoriska</w:t>
      </w:r>
      <w:bookmarkEnd w:id="34"/>
      <w:bookmarkEnd w:id="35"/>
    </w:p>
    <w:p w:rsidR="0053589D" w:rsidRPr="0053589D" w:rsidRDefault="0053589D" w:rsidP="0053589D">
      <w:r>
        <w:t>Samarbetet har varit bra i projektgruppen. Den största delen av tiden har spenderats tillsammans i projektrummet, detta har underlättat samarbetet i gruppen.</w:t>
      </w:r>
    </w:p>
    <w:p w:rsidR="008949E2" w:rsidRDefault="008949E2" w:rsidP="00E65AC4">
      <w:pPr>
        <w:pStyle w:val="Heading2"/>
      </w:pPr>
      <w:bookmarkStart w:id="36" w:name="_Toc406149991"/>
      <w:bookmarkStart w:id="37" w:name="_Toc408662347"/>
      <w:r>
        <w:t>Planering och uppföljning</w:t>
      </w:r>
      <w:bookmarkEnd w:id="36"/>
      <w:bookmarkEnd w:id="37"/>
    </w:p>
    <w:p w:rsidR="0053589D" w:rsidRDefault="0053589D" w:rsidP="0053589D">
      <w:r>
        <w:t xml:space="preserve">För att underlätta planering har en grundläggande mall över projektet tagits fram, denna mall har används för att skapa programmet och gett en insikt på vad som systemet begär. </w:t>
      </w:r>
      <w:r w:rsidR="00E20F15">
        <w:t>Scrum har använts för att lättare hålla koll på vad som ska göras, de större delarna har skrivits in i en backlogg.</w:t>
      </w:r>
    </w:p>
    <w:p w:rsidR="00E20F15" w:rsidRPr="0053589D" w:rsidRDefault="00E20F15" w:rsidP="0053589D">
      <w:r>
        <w:t>För att underlätta uppföljning har en tidsrapport gjorts som visar vilka personer som har gjort vad.</w:t>
      </w:r>
    </w:p>
    <w:p w:rsidR="008949E2" w:rsidRDefault="008949E2" w:rsidP="00E65AC4">
      <w:pPr>
        <w:pStyle w:val="Heading2"/>
      </w:pPr>
      <w:bookmarkStart w:id="38" w:name="_Toc406149992"/>
      <w:bookmarkStart w:id="39" w:name="_Toc408662348"/>
      <w:r>
        <w:t>Erfarenheter</w:t>
      </w:r>
      <w:bookmarkEnd w:id="38"/>
      <w:bookmarkEnd w:id="39"/>
    </w:p>
    <w:p w:rsidR="00B04C25" w:rsidRPr="00B04C25" w:rsidRDefault="00B04C25" w:rsidP="00B04C25">
      <w:r>
        <w:t>Erfarenheterna av versionshanteringssystem</w:t>
      </w:r>
      <w:r w:rsidR="002F0563">
        <w:t xml:space="preserve"> samt</w:t>
      </w:r>
      <w:r>
        <w:t xml:space="preserve"> viktig</w:t>
      </w:r>
      <w:r w:rsidR="002F0563">
        <w:t>en av en bra</w:t>
      </w:r>
      <w:r>
        <w:t xml:space="preserve"> planering har ökat</w:t>
      </w:r>
      <w:r w:rsidR="00E20F15">
        <w:t>.</w:t>
      </w:r>
      <w:r w:rsidR="00273629">
        <w:t xml:space="preserve"> Erfarenheterna av Scrum har också ökat.</w:t>
      </w:r>
    </w:p>
    <w:p w:rsidR="008949E2" w:rsidRDefault="008949E2" w:rsidP="00E65AC4">
      <w:pPr>
        <w:pStyle w:val="Heading1"/>
      </w:pPr>
      <w:bookmarkStart w:id="40" w:name="_Toc406149993"/>
      <w:bookmarkStart w:id="41" w:name="_Toc408662349"/>
      <w:r>
        <w:t>Beskrivning av systemet</w:t>
      </w:r>
      <w:bookmarkEnd w:id="40"/>
      <w:bookmarkEnd w:id="41"/>
    </w:p>
    <w:p w:rsidR="00E36A4A" w:rsidRDefault="008949E2" w:rsidP="00E36A4A">
      <w:pPr>
        <w:pStyle w:val="Heading2"/>
      </w:pPr>
      <w:bookmarkStart w:id="42" w:name="_Toc406149994"/>
      <w:bookmarkStart w:id="43" w:name="_Toc408662350"/>
      <w:r>
        <w:t>Teknisk beskrivning</w:t>
      </w:r>
      <w:bookmarkEnd w:id="42"/>
      <w:bookmarkEnd w:id="43"/>
    </w:p>
    <w:p w:rsidR="00E36A4A" w:rsidRDefault="00E36A4A" w:rsidP="00E36A4A">
      <w:r>
        <w:t>Ett plattformsoberoende system har utvecklats med HTML5 för att underlätta kundens användning av systemet. Genom att ha ett plattformsoberoende system behöver kunden inte införskaffa sig olika program för olika plattformar(ex: android, IOS osv.).</w:t>
      </w:r>
    </w:p>
    <w:p w:rsidR="00E36A4A" w:rsidRPr="00E36A4A" w:rsidRDefault="00E36A4A" w:rsidP="00E36A4A">
      <w:r>
        <w:lastRenderedPageBreak/>
        <w:t>Den mjukvara som har utvecklats har gjorts i PHP, HTML5, MySQL, CSS, JQuery och JavaScript.</w:t>
      </w:r>
    </w:p>
    <w:p w:rsidR="008949E2" w:rsidRDefault="008949E2" w:rsidP="00E65AC4">
      <w:pPr>
        <w:pStyle w:val="Heading2"/>
      </w:pPr>
      <w:bookmarkStart w:id="44" w:name="_Toc406149995"/>
      <w:bookmarkStart w:id="45" w:name="_Toc408662351"/>
      <w:r>
        <w:t>Design</w:t>
      </w:r>
      <w:bookmarkEnd w:id="44"/>
      <w:bookmarkEnd w:id="45"/>
    </w:p>
    <w:p w:rsidR="00241710" w:rsidRDefault="00241710" w:rsidP="00241710">
      <w:pPr>
        <w:pStyle w:val="Heading3"/>
      </w:pPr>
      <w:bookmarkStart w:id="46" w:name="_Toc408662352"/>
      <w:r>
        <w:t>Databas</w:t>
      </w:r>
      <w:bookmarkEnd w:id="46"/>
    </w:p>
    <w:p w:rsidR="00241710" w:rsidRDefault="00241710" w:rsidP="00241710">
      <w:r>
        <w:t xml:space="preserve">Designen för databasen har förändrats över tiden då ett flertal nya funktioner har lagts till, ändrats eller tagits bort. </w:t>
      </w:r>
      <w:r w:rsidRPr="00591355">
        <w:rPr>
          <w:highlight w:val="yellow"/>
        </w:rPr>
        <w:t>I figur x kan</w:t>
      </w:r>
      <w:r>
        <w:t xml:space="preserve"> man se den slutgiltiga designen över databasen i ett ER-diagram med kråkfots notation.</w:t>
      </w:r>
      <w:r w:rsidR="00415D77">
        <w:rPr>
          <w:noProof/>
          <w:lang w:eastAsia="sv-SE"/>
        </w:rPr>
        <w:drawing>
          <wp:inline distT="0" distB="0" distL="0" distR="0">
            <wp:extent cx="4667885" cy="4540250"/>
            <wp:effectExtent l="0" t="0" r="0" b="0"/>
            <wp:docPr id="30" name="Picture 15" descr="C:\xampp\htdocs\mobow\dokument\ERD-Diagram-Mobow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xampp\htdocs\mobow\dokument\ERD-Diagram-MobowD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885" cy="4540250"/>
                    </a:xfrm>
                    <a:prstGeom prst="rect">
                      <a:avLst/>
                    </a:prstGeom>
                    <a:noFill/>
                    <a:ln>
                      <a:noFill/>
                    </a:ln>
                  </pic:spPr>
                </pic:pic>
              </a:graphicData>
            </a:graphic>
          </wp:inline>
        </w:drawing>
      </w:r>
    </w:p>
    <w:p w:rsidR="00273629" w:rsidRPr="006167A9" w:rsidRDefault="00273629">
      <w:pPr>
        <w:rPr>
          <w:rFonts w:eastAsia="Times New Roman"/>
          <w:b/>
          <w:bCs/>
          <w:color w:val="FF388C"/>
        </w:rPr>
      </w:pPr>
      <w:r>
        <w:br w:type="page"/>
      </w:r>
    </w:p>
    <w:p w:rsidR="00241710" w:rsidRDefault="00241710" w:rsidP="00241710">
      <w:pPr>
        <w:pStyle w:val="Heading3"/>
      </w:pPr>
      <w:bookmarkStart w:id="47" w:name="_Toc408662353"/>
      <w:r w:rsidRPr="00591355">
        <w:t>Use Cases</w:t>
      </w:r>
      <w:bookmarkEnd w:id="47"/>
    </w:p>
    <w:p w:rsidR="00241710" w:rsidRDefault="00241710" w:rsidP="00241710">
      <w:r>
        <w:t>För att lättare kunna förklara vad hemsidan gör så har use cases använts.</w:t>
      </w:r>
    </w:p>
    <w:p w:rsidR="00241710" w:rsidRDefault="00241710" w:rsidP="004D37BA">
      <w:pPr>
        <w:pStyle w:val="Heading5"/>
      </w:pPr>
      <w:r>
        <w:t>Felrapportering</w:t>
      </w:r>
    </w:p>
    <w:p w:rsidR="00241710" w:rsidRDefault="00241710" w:rsidP="00241710">
      <w:r>
        <w:t xml:space="preserve">För felrapportering så skapar företaget en felrapport sen skickas ett meddelande till Admin. Admin kan svara på detta meddelande och ändra status(Mottagen, Påbörjad eller Avslutad) sedan skickas ett meddelande tillbacks till företaget. Företaget kan också svara på detta meddelande. </w:t>
      </w:r>
      <w:r w:rsidRPr="0016623A">
        <w:rPr>
          <w:highlight w:val="yellow"/>
        </w:rPr>
        <w:t>För grafisk use case se figur x</w:t>
      </w:r>
      <w:r>
        <w:t>.</w:t>
      </w:r>
    </w:p>
    <w:p w:rsidR="00241710" w:rsidRDefault="00241710" w:rsidP="004D37BA">
      <w:pPr>
        <w:pStyle w:val="Heading5"/>
      </w:pPr>
      <w:r>
        <w:t>Fakturor</w:t>
      </w:r>
    </w:p>
    <w:p w:rsidR="00241710" w:rsidRPr="0016623A" w:rsidRDefault="00241710" w:rsidP="00241710">
      <w:r>
        <w:t>Admin kan ladda upp och ta bort fakturor som sedan företaget kan kolla på.</w:t>
      </w:r>
      <w:r w:rsidRPr="0016623A">
        <w:rPr>
          <w:highlight w:val="yellow"/>
        </w:rPr>
        <w:t xml:space="preserve"> För grafisk use case se figur x</w:t>
      </w:r>
      <w:r>
        <w:t>.</w:t>
      </w:r>
    </w:p>
    <w:p w:rsidR="00241710" w:rsidRDefault="00415D77" w:rsidP="00241710">
      <w:r>
        <w:rPr>
          <w:noProof/>
          <w:lang w:eastAsia="sv-SE"/>
        </w:rPr>
        <w:drawing>
          <wp:inline distT="0" distB="0" distL="0" distR="0">
            <wp:extent cx="2924175" cy="3848735"/>
            <wp:effectExtent l="0" t="0" r="9525" b="0"/>
            <wp:docPr id="29" name="Picture 16" descr="C:\xampp\htdocs\mobow\dokument\User-Diagram-Faktura-och-felrappor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xampp\htdocs\mobow\dokument\User-Diagram-Faktura-och-felrapporter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4175" cy="3848735"/>
                    </a:xfrm>
                    <a:prstGeom prst="rect">
                      <a:avLst/>
                    </a:prstGeom>
                    <a:noFill/>
                    <a:ln>
                      <a:noFill/>
                    </a:ln>
                  </pic:spPr>
                </pic:pic>
              </a:graphicData>
            </a:graphic>
          </wp:inline>
        </w:drawing>
      </w:r>
    </w:p>
    <w:p w:rsidR="00273629" w:rsidRPr="006167A9" w:rsidRDefault="00273629">
      <w:pPr>
        <w:rPr>
          <w:rFonts w:eastAsia="Times New Roman"/>
          <w:b/>
          <w:bCs/>
          <w:color w:val="FF388C"/>
        </w:rPr>
      </w:pPr>
      <w:r>
        <w:br w:type="page"/>
      </w:r>
    </w:p>
    <w:p w:rsidR="00241710" w:rsidRDefault="00241710" w:rsidP="0059120D">
      <w:pPr>
        <w:pStyle w:val="Heading5"/>
      </w:pPr>
      <w:r>
        <w:t>Editering av information</w:t>
      </w:r>
    </w:p>
    <w:p w:rsidR="00241710" w:rsidRDefault="00241710" w:rsidP="00241710">
      <w:r>
        <w:t>Editeringen av information i databasen från företagets sida sker som följande. Först skickar företaget en förfrågan till Admin. Admin kan godkänna eller neka förfrågan, om han godkänner den så uppdateras databasen.</w:t>
      </w:r>
    </w:p>
    <w:p w:rsidR="00241710" w:rsidRDefault="00241710" w:rsidP="00241710">
      <w:r>
        <w:t>Admin kan editera informationen som han vill i databasen.</w:t>
      </w:r>
    </w:p>
    <w:p w:rsidR="00241710" w:rsidRPr="0016623A" w:rsidRDefault="00241710" w:rsidP="00241710">
      <w:r>
        <w:t xml:space="preserve">När informationen har uppdaterats så kommer hemsidan att uppdateras och kunden få tillgång till den nya informationen. </w:t>
      </w:r>
      <w:r w:rsidRPr="0016623A">
        <w:rPr>
          <w:highlight w:val="yellow"/>
        </w:rPr>
        <w:t>För grafisk use case se figur x</w:t>
      </w:r>
      <w:r>
        <w:t>.</w:t>
      </w:r>
    </w:p>
    <w:p w:rsidR="00241710" w:rsidRPr="00591355" w:rsidRDefault="00415D77" w:rsidP="00241710">
      <w:r>
        <w:rPr>
          <w:noProof/>
          <w:lang w:eastAsia="sv-SE"/>
        </w:rPr>
        <w:drawing>
          <wp:inline distT="0" distB="0" distL="0" distR="0">
            <wp:extent cx="3668395" cy="3041015"/>
            <wp:effectExtent l="0" t="0" r="8255" b="6985"/>
            <wp:docPr id="28" name="Picture 17" descr="C:\xampp\htdocs\mobow\dokument\User-Diagram-Edi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xampp\htdocs\mobow\dokument\User-Diagram-Editer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8395" cy="3041015"/>
                    </a:xfrm>
                    <a:prstGeom prst="rect">
                      <a:avLst/>
                    </a:prstGeom>
                    <a:noFill/>
                    <a:ln>
                      <a:noFill/>
                    </a:ln>
                  </pic:spPr>
                </pic:pic>
              </a:graphicData>
            </a:graphic>
          </wp:inline>
        </w:drawing>
      </w:r>
    </w:p>
    <w:p w:rsidR="008949E2" w:rsidRDefault="008949E2" w:rsidP="00E65AC4">
      <w:pPr>
        <w:pStyle w:val="Heading2"/>
      </w:pPr>
      <w:bookmarkStart w:id="48" w:name="_Toc406149996"/>
      <w:bookmarkStart w:id="49" w:name="_Toc408662354"/>
      <w:r>
        <w:t>Erfarenheter</w:t>
      </w:r>
      <w:bookmarkEnd w:id="48"/>
      <w:bookmarkEnd w:id="49"/>
    </w:p>
    <w:p w:rsidR="00273629" w:rsidRPr="00273629" w:rsidRDefault="00273629" w:rsidP="00273629">
      <w:r>
        <w:t>Erfarenheterna av språken PHP, CSS, HTML, Javascript samt SQL har ökat väldigt då majoriteten av gruppen inte hade programerat med dessa innan början av kursen.</w:t>
      </w:r>
    </w:p>
    <w:p w:rsidR="008949E2" w:rsidRDefault="008949E2" w:rsidP="00E65AC4">
      <w:pPr>
        <w:pStyle w:val="Heading1"/>
      </w:pPr>
      <w:bookmarkStart w:id="50" w:name="_Toc406149997"/>
      <w:bookmarkStart w:id="51" w:name="_Toc408662355"/>
      <w:r>
        <w:t>Diskussion</w:t>
      </w:r>
      <w:bookmarkEnd w:id="50"/>
      <w:bookmarkEnd w:id="51"/>
    </w:p>
    <w:p w:rsidR="00612007" w:rsidRDefault="00612007" w:rsidP="00612007">
      <w:r>
        <w:t>Den första kravspecifikationen var väldigt simpel, en mobilapplikation skulle göras. Meningen var att samma databas som användes i kunden nuvarande hemsida skulle kopieras till programmet. Det kändes för lite för oss och därför uppdaterades kravspecifikationen till att omfatta en ny hemsida samt en sida för mobil, detta skulle göras i HTML5 för att göra mobilapplikationen plattformsoberoende.</w:t>
      </w:r>
    </w:p>
    <w:p w:rsidR="00612007" w:rsidRDefault="00612007" w:rsidP="00612007">
      <w:pPr>
        <w:pStyle w:val="Heading2"/>
      </w:pPr>
      <w:r>
        <w:br w:type="page"/>
      </w:r>
      <w:bookmarkStart w:id="52" w:name="_Toc408662356"/>
      <w:r>
        <w:lastRenderedPageBreak/>
        <w:t>Levererade Systemet</w:t>
      </w:r>
      <w:bookmarkEnd w:id="52"/>
    </w:p>
    <w:p w:rsidR="00612007" w:rsidRDefault="00612007" w:rsidP="00612007">
      <w:r>
        <w:t>Det levererade systemet uppfyller nästan alla krav i kravspecifikationen förutom beställningsdelen. Som resultat av tidsbrist ansågs det vara lämpligast att avgränsa sig och ta bort den delen då kunden i nuläget inte har någon användning av den.</w:t>
      </w:r>
    </w:p>
    <w:p w:rsidR="00612007" w:rsidRDefault="00612007" w:rsidP="00612007">
      <w:pPr>
        <w:pStyle w:val="Heading2"/>
      </w:pPr>
      <w:bookmarkStart w:id="53" w:name="_Toc408662357"/>
      <w:r w:rsidRPr="00582BB8">
        <w:rPr>
          <w:highlight w:val="yellow"/>
        </w:rPr>
        <w:t>Tekniska lösningar</w:t>
      </w:r>
      <w:bookmarkEnd w:id="53"/>
    </w:p>
    <w:p w:rsidR="00612007" w:rsidRDefault="00612007" w:rsidP="00612007">
      <w:pPr>
        <w:pStyle w:val="Heading2"/>
      </w:pPr>
      <w:bookmarkStart w:id="54" w:name="_Toc408662358"/>
      <w:r>
        <w:t>Arbetsprocessen - Hur vi har jobbat</w:t>
      </w:r>
      <w:bookmarkEnd w:id="54"/>
    </w:p>
    <w:p w:rsidR="00094B53" w:rsidRDefault="00094B53" w:rsidP="00612007">
      <w:r>
        <w:t>I projektets början hade vi inte möjlighet att lägga så många timmar på projektet då det var mitt i en tentaperiod. Därför blev det en långsam start på projektet. De ändringar av kravspecifikationen orsakade också fördröjningar då programmeringen inte kunde påbörjas innan den var bestämd.</w:t>
      </w:r>
    </w:p>
    <w:p w:rsidR="00612007" w:rsidRDefault="00094B53" w:rsidP="00612007">
      <w:r>
        <w:t>Efter kravspecifikationen hade blivit uppdaterad börjades kodningen, vi insåg snabbt att inlärning av språken som skulle användas behövdes. Detta orsakade också en liten fördröjning av projektet.</w:t>
      </w:r>
    </w:p>
    <w:p w:rsidR="00094B53" w:rsidRDefault="00094B53" w:rsidP="00612007">
      <w:r>
        <w:t>Under den andra hälften av projektet behövdes ingen vidare inlärning av språken och verktygen och då tog kodningen fart. Inga större problem har stötts på underprojektet därför har vi kunnat producera så pass mycket kod på relativt liten tid(då majoriteten av gruppen faktiskt var nybörjare på språken).</w:t>
      </w:r>
    </w:p>
    <w:p w:rsidR="00094B53" w:rsidRPr="00612007" w:rsidRDefault="00094B53" w:rsidP="00612007">
      <w:r>
        <w:t xml:space="preserve">Man kan märka av att strukturen på koden har ändrats ut eftersom projektets fortlöpning, då det är lättare att få en bra struktur när man kan språket. Detta har orsakat i svårigheter när buggar och nödvändiga förändringar av koden har uppkommit. </w:t>
      </w:r>
    </w:p>
    <w:p w:rsidR="00612007" w:rsidRDefault="00612007" w:rsidP="00612007">
      <w:pPr>
        <w:pStyle w:val="Heading2"/>
      </w:pPr>
      <w:bookmarkStart w:id="55" w:name="_Toc408662359"/>
      <w:r>
        <w:t>Grupparbetet</w:t>
      </w:r>
      <w:bookmarkEnd w:id="55"/>
    </w:p>
    <w:p w:rsidR="00094B53" w:rsidRPr="00094B53" w:rsidRDefault="00094B53" w:rsidP="00094B53">
      <w:r>
        <w:t>Grupparbetet har varit effektivt genom hela projektet, främst för att vi har för mesta jobbat tillsammans i grupprummet. Alla har fått möjlighet till hjälp från de andra i gruppen.</w:t>
      </w:r>
      <w:r w:rsidR="00925595">
        <w:t xml:space="preserve"> Arbetstilldelningen i projektet har funkat väldigt bra, alla har hjälp till med de flesta flikar i hemsidan vilket resulterar i att man har erfarenhet av de mesta koden i projektet. Detta har resulterat i lättare kopplingar mellan de olika flikarna och större förståelse för hur hemsidan fungerar.</w:t>
      </w:r>
    </w:p>
    <w:p w:rsidR="00612007" w:rsidRDefault="00612007" w:rsidP="00612007">
      <w:pPr>
        <w:pStyle w:val="Heading2"/>
      </w:pPr>
      <w:bookmarkStart w:id="56" w:name="_Toc408662360"/>
      <w:r>
        <w:t>Kontakt med beställare</w:t>
      </w:r>
      <w:bookmarkEnd w:id="56"/>
    </w:p>
    <w:p w:rsidR="00094B53" w:rsidRPr="00094B53" w:rsidRDefault="00094B53" w:rsidP="00094B53">
      <w:r>
        <w:t>Kontakten med beställaren har varit bra. Vi har kunnat haft möte varje vecka vi tyckte att de behövdes.</w:t>
      </w:r>
    </w:p>
    <w:p w:rsidR="008949E2" w:rsidRDefault="008949E2" w:rsidP="00E65AC4">
      <w:pPr>
        <w:pStyle w:val="Heading1"/>
      </w:pPr>
      <w:bookmarkStart w:id="57" w:name="_Toc406150000"/>
      <w:bookmarkStart w:id="58" w:name="_Toc408662361"/>
      <w:r>
        <w:t>Slutsatser</w:t>
      </w:r>
      <w:bookmarkEnd w:id="57"/>
      <w:bookmarkEnd w:id="58"/>
    </w:p>
    <w:p w:rsidR="002C3039" w:rsidRPr="002C3039" w:rsidRDefault="002C3039" w:rsidP="002C3039">
      <w:r>
        <w:t>Alla mål förutom beställningsfliken har uppfyllts till målen i kravspecifikationen. I nuläget har vi levererat ett fungerande system bortsett från beställningsfunktionen, det största som behöver göras är att få hemsidans grafiska design att se bättre ut för att kunna locka fler kunder då det är inget vi har fokuserat på.</w:t>
      </w:r>
    </w:p>
    <w:p w:rsidR="00E30706" w:rsidRDefault="006D05FB" w:rsidP="002C3039">
      <w:pPr>
        <w:pStyle w:val="Heading1"/>
      </w:pPr>
      <w:bookmarkStart w:id="59" w:name="_Toc406150001"/>
      <w:r>
        <w:br w:type="page"/>
      </w:r>
      <w:bookmarkStart w:id="60" w:name="_Toc408662362"/>
      <w:r w:rsidR="00DC0BE7">
        <w:lastRenderedPageBreak/>
        <w:t>Bilagor</w:t>
      </w:r>
      <w:bookmarkEnd w:id="59"/>
      <w:bookmarkEnd w:id="60"/>
    </w:p>
    <w:p w:rsidR="00DC0BE7" w:rsidRDefault="00DC0BE7" w:rsidP="00E30706">
      <w:pPr>
        <w:pStyle w:val="Heading2"/>
      </w:pPr>
      <w:bookmarkStart w:id="61" w:name="_Toc406150002"/>
      <w:bookmarkStart w:id="62" w:name="_Toc408662363"/>
      <w:r>
        <w:t>Kravspecifikation</w:t>
      </w:r>
      <w:bookmarkEnd w:id="61"/>
      <w:bookmarkEnd w:id="62"/>
    </w:p>
    <w:p w:rsidR="00DC0BE7" w:rsidRDefault="00DC0BE7" w:rsidP="003117E0">
      <w:pPr>
        <w:pStyle w:val="Heading4"/>
      </w:pPr>
      <w:bookmarkStart w:id="63" w:name="h.giw24w3tdiz" w:colFirst="0" w:colLast="0"/>
      <w:bookmarkStart w:id="64" w:name="h.hsf1qvtd6gre" w:colFirst="0" w:colLast="0"/>
      <w:bookmarkStart w:id="65" w:name="_Toc406150003"/>
      <w:bookmarkEnd w:id="63"/>
      <w:bookmarkEnd w:id="64"/>
      <w:r>
        <w:t>Produkten</w:t>
      </w:r>
      <w:bookmarkEnd w:id="65"/>
    </w:p>
    <w:p w:rsidR="00DC0BE7" w:rsidRDefault="00DC0BE7" w:rsidP="003245D4">
      <w:r>
        <w:t>Produkten skapas för att få en lösning på det problemet som finns idag för Mobow,</w:t>
      </w:r>
      <w:r w:rsidR="003245D4">
        <w:t xml:space="preserve"> </w:t>
      </w:r>
      <w:r>
        <w:t xml:space="preserve">att det inte finns någon mobilapplikation som kan hjälpa smartphone-användare att identifiera var Mobows laddningsstationer finns utplacerade i till exempel en stad. </w:t>
      </w:r>
    </w:p>
    <w:p w:rsidR="00DC0BE7" w:rsidRDefault="00DC0BE7" w:rsidP="00DC0BE7">
      <w:r>
        <w:t>För att en smartphone-användare enkelt och snabbt ska kunna hitta var laddningsstationer finns utplacerade så behövs en mobilapplikation. Applikationen skall enkelt visa var laddningsstationer finns på karta med hjälp av mobiltelefonens GPS-funktion. Applikationen skall vara lättanvändlig och tilltalande.</w:t>
      </w:r>
    </w:p>
    <w:p w:rsidR="00DC0BE7" w:rsidRDefault="00DC0BE7" w:rsidP="00DC0BE7">
      <w:r>
        <w:t>En hemsida skapas för att företag samt Mobow skall kunna hantera datat som används i mobilapplikationen och även skapa en kommunikation mellan företag och Mobow för att skapa kontrakt och lägga beställningar</w:t>
      </w:r>
    </w:p>
    <w:p w:rsidR="00DC0BE7" w:rsidRDefault="00DC0BE7" w:rsidP="003117E0">
      <w:pPr>
        <w:pStyle w:val="Heading4"/>
      </w:pPr>
      <w:bookmarkStart w:id="66" w:name="h.a0xcqqleo4ym" w:colFirst="0" w:colLast="0"/>
      <w:bookmarkEnd w:id="66"/>
      <w:r>
        <w:rPr>
          <w:rFonts w:ascii="Calibri" w:eastAsia="Calibri" w:hAnsi="Calibri" w:cs="Calibri"/>
        </w:rPr>
        <w:t xml:space="preserve"> </w:t>
      </w:r>
      <w:bookmarkStart w:id="67" w:name="_Toc406150004"/>
      <w:r>
        <w:t>Funktionella krav</w:t>
      </w:r>
      <w:bookmarkEnd w:id="67"/>
    </w:p>
    <w:p w:rsidR="00DC0BE7" w:rsidRDefault="00DC0BE7" w:rsidP="003117E0">
      <w:pPr>
        <w:pStyle w:val="Heading5"/>
      </w:pPr>
      <w:bookmarkStart w:id="68" w:name="h.6caxk5pvbeoy" w:colFirst="0" w:colLast="0"/>
      <w:bookmarkEnd w:id="68"/>
      <w:r>
        <w:rPr>
          <w:rFonts w:ascii="Calibri" w:eastAsia="Calibri" w:hAnsi="Calibri" w:cs="Calibri"/>
        </w:rPr>
        <w:t xml:space="preserve"> </w:t>
      </w:r>
      <w:r>
        <w:t>Kund:</w:t>
      </w:r>
    </w:p>
    <w:p w:rsidR="00DC0BE7" w:rsidRDefault="00DC0BE7" w:rsidP="00DC0BE7">
      <w:pPr>
        <w:widowControl w:val="0"/>
        <w:numPr>
          <w:ilvl w:val="0"/>
          <w:numId w:val="3"/>
        </w:numPr>
        <w:spacing w:after="0"/>
        <w:ind w:hanging="359"/>
        <w:contextualSpacing/>
      </w:pPr>
      <w:r>
        <w:rPr>
          <w:rFonts w:ascii="Calibri" w:eastAsia="Calibri" w:hAnsi="Calibri" w:cs="Calibri"/>
        </w:rPr>
        <w:t>Skall inte vara beroende av plattform</w:t>
      </w:r>
    </w:p>
    <w:p w:rsidR="00DC0BE7" w:rsidRDefault="00DC0BE7" w:rsidP="00DC0BE7">
      <w:pPr>
        <w:widowControl w:val="0"/>
        <w:numPr>
          <w:ilvl w:val="0"/>
          <w:numId w:val="3"/>
        </w:numPr>
        <w:spacing w:after="0"/>
        <w:ind w:hanging="359"/>
        <w:contextualSpacing/>
      </w:pPr>
      <w:r>
        <w:rPr>
          <w:rFonts w:ascii="Calibri" w:eastAsia="Calibri" w:hAnsi="Calibri" w:cs="Calibri"/>
        </w:rPr>
        <w:t>Det skall finnas ett webbanvändargränssnitt</w:t>
      </w:r>
    </w:p>
    <w:p w:rsidR="00DC0BE7" w:rsidRDefault="00DC0BE7" w:rsidP="00DC0BE7">
      <w:pPr>
        <w:widowControl w:val="0"/>
        <w:numPr>
          <w:ilvl w:val="0"/>
          <w:numId w:val="3"/>
        </w:numPr>
        <w:spacing w:after="0"/>
        <w:ind w:hanging="359"/>
        <w:contextualSpacing/>
      </w:pPr>
      <w:r>
        <w:rPr>
          <w:rFonts w:ascii="Calibri" w:eastAsia="Calibri" w:hAnsi="Calibri" w:cs="Calibri"/>
        </w:rPr>
        <w:t>Det skall finnas ett mobilanvändargränssnitt</w:t>
      </w:r>
    </w:p>
    <w:p w:rsidR="00DC0BE7" w:rsidRDefault="00DC0BE7" w:rsidP="00DC0BE7">
      <w:pPr>
        <w:widowControl w:val="0"/>
        <w:numPr>
          <w:ilvl w:val="0"/>
          <w:numId w:val="3"/>
        </w:numPr>
        <w:spacing w:after="0"/>
        <w:ind w:hanging="359"/>
        <w:contextualSpacing/>
      </w:pPr>
      <w:r>
        <w:rPr>
          <w:rFonts w:ascii="Calibri" w:eastAsia="Calibri" w:hAnsi="Calibri" w:cs="Calibri"/>
        </w:rPr>
        <w:t>Kunden skall kunna hitta närmaste laddningsstationer</w:t>
      </w:r>
    </w:p>
    <w:p w:rsidR="00DC0BE7" w:rsidRDefault="00DC0BE7" w:rsidP="00DC0BE7">
      <w:pPr>
        <w:widowControl w:val="0"/>
        <w:numPr>
          <w:ilvl w:val="0"/>
          <w:numId w:val="3"/>
        </w:numPr>
        <w:spacing w:after="0"/>
        <w:ind w:hanging="359"/>
        <w:contextualSpacing/>
      </w:pPr>
      <w:r>
        <w:rPr>
          <w:rFonts w:ascii="Calibri" w:eastAsia="Calibri" w:hAnsi="Calibri" w:cs="Calibri"/>
        </w:rPr>
        <w:t>Kunden skall se alla företag med laddningsstationer i en stad</w:t>
      </w:r>
    </w:p>
    <w:p w:rsidR="00DC0BE7" w:rsidRDefault="00DC0BE7" w:rsidP="00DC0BE7">
      <w:pPr>
        <w:widowControl w:val="0"/>
        <w:numPr>
          <w:ilvl w:val="0"/>
          <w:numId w:val="3"/>
        </w:numPr>
        <w:spacing w:after="0"/>
        <w:ind w:hanging="359"/>
        <w:contextualSpacing/>
      </w:pPr>
      <w:r>
        <w:rPr>
          <w:rFonts w:ascii="Calibri" w:eastAsia="Calibri" w:hAnsi="Calibri" w:cs="Calibri"/>
        </w:rPr>
        <w:t>Ikonerna skall vara klickbara</w:t>
      </w:r>
    </w:p>
    <w:p w:rsidR="00DC0BE7" w:rsidRDefault="00DC0BE7" w:rsidP="00DC0BE7">
      <w:pPr>
        <w:widowControl w:val="0"/>
        <w:numPr>
          <w:ilvl w:val="0"/>
          <w:numId w:val="3"/>
        </w:numPr>
        <w:spacing w:after="0"/>
        <w:ind w:hanging="359"/>
        <w:contextualSpacing/>
      </w:pPr>
      <w:r>
        <w:rPr>
          <w:rFonts w:ascii="Calibri" w:eastAsia="Calibri" w:hAnsi="Calibri" w:cs="Calibri"/>
        </w:rPr>
        <w:t>Genom klick på en ikon skall kund få fram:</w:t>
      </w:r>
    </w:p>
    <w:p w:rsidR="00DC0BE7" w:rsidRDefault="00DC0BE7" w:rsidP="00DC0BE7">
      <w:pPr>
        <w:widowControl w:val="0"/>
        <w:numPr>
          <w:ilvl w:val="0"/>
          <w:numId w:val="1"/>
        </w:numPr>
        <w:spacing w:after="0"/>
        <w:ind w:hanging="359"/>
        <w:contextualSpacing/>
        <w:rPr>
          <w:rFonts w:ascii="Calibri" w:eastAsia="Calibri" w:hAnsi="Calibri" w:cs="Calibri"/>
        </w:rPr>
      </w:pPr>
      <w:r>
        <w:rPr>
          <w:rFonts w:ascii="Calibri" w:eastAsia="Calibri" w:hAnsi="Calibri" w:cs="Calibri"/>
        </w:rPr>
        <w:t>Bild på företagets logga (med en bestämt max storlek samt anpassningsbar till inforutan)</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Namn</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Öppettid</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Adress</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Meny/hemsida som skall vara klickbar(länk)</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Antal stationer</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Vägbeskrivning som skall vara klickbar(länk)</w:t>
      </w:r>
    </w:p>
    <w:p w:rsidR="00DC0BE7"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Telenummer</w:t>
      </w:r>
    </w:p>
    <w:p w:rsidR="00DC0BE7" w:rsidRPr="00DD010C" w:rsidRDefault="00DC0BE7" w:rsidP="00DC0BE7">
      <w:pPr>
        <w:widowControl w:val="0"/>
        <w:numPr>
          <w:ilvl w:val="0"/>
          <w:numId w:val="2"/>
        </w:numPr>
        <w:spacing w:after="0"/>
        <w:ind w:hanging="359"/>
        <w:contextualSpacing/>
        <w:rPr>
          <w:rFonts w:ascii="Calibri" w:eastAsia="Calibri" w:hAnsi="Calibri" w:cs="Calibri"/>
        </w:rPr>
      </w:pPr>
      <w:r>
        <w:rPr>
          <w:rFonts w:ascii="Calibri" w:eastAsia="Calibri" w:hAnsi="Calibri" w:cs="Calibri"/>
        </w:rPr>
        <w:t>Allmän info</w:t>
      </w:r>
      <w:bookmarkStart w:id="69" w:name="h.vxl3ec16892m" w:colFirst="0" w:colLast="0"/>
      <w:bookmarkEnd w:id="69"/>
    </w:p>
    <w:p w:rsidR="00DC0BE7" w:rsidRDefault="00DC0BE7" w:rsidP="003117E0">
      <w:pPr>
        <w:pStyle w:val="Heading5"/>
      </w:pPr>
      <w:bookmarkStart w:id="70" w:name="h.mb3dlbmx9229" w:colFirst="0" w:colLast="0"/>
      <w:bookmarkEnd w:id="70"/>
      <w:r>
        <w:t>Admin:</w:t>
      </w:r>
    </w:p>
    <w:p w:rsidR="00DC0BE7" w:rsidRDefault="00DC0BE7" w:rsidP="00DC0BE7">
      <w:pPr>
        <w:widowControl w:val="0"/>
        <w:numPr>
          <w:ilvl w:val="0"/>
          <w:numId w:val="3"/>
        </w:numPr>
        <w:spacing w:after="0"/>
        <w:ind w:hanging="359"/>
        <w:contextualSpacing/>
      </w:pPr>
      <w:r>
        <w:rPr>
          <w:rFonts w:ascii="Calibri" w:eastAsia="Calibri" w:hAnsi="Calibri" w:cs="Calibri"/>
        </w:rPr>
        <w:t>Skall inte vara beroende av plattform</w:t>
      </w:r>
    </w:p>
    <w:p w:rsidR="00DC0BE7" w:rsidRDefault="00DC0BE7" w:rsidP="00DC0BE7">
      <w:pPr>
        <w:widowControl w:val="0"/>
        <w:numPr>
          <w:ilvl w:val="0"/>
          <w:numId w:val="3"/>
        </w:numPr>
        <w:spacing w:after="0"/>
        <w:ind w:hanging="359"/>
        <w:contextualSpacing/>
      </w:pPr>
      <w:r>
        <w:rPr>
          <w:rFonts w:ascii="Calibri" w:eastAsia="Calibri" w:hAnsi="Calibri" w:cs="Calibri"/>
        </w:rPr>
        <w:t>Skall ha egna inloggningsuppgifter</w:t>
      </w:r>
    </w:p>
    <w:p w:rsidR="00DC0BE7" w:rsidRDefault="00DC0BE7" w:rsidP="00DC0BE7">
      <w:pPr>
        <w:widowControl w:val="0"/>
        <w:numPr>
          <w:ilvl w:val="0"/>
          <w:numId w:val="3"/>
        </w:numPr>
        <w:spacing w:after="0"/>
        <w:ind w:hanging="359"/>
        <w:contextualSpacing/>
      </w:pPr>
      <w:r>
        <w:rPr>
          <w:rFonts w:ascii="Calibri" w:eastAsia="Calibri" w:hAnsi="Calibri" w:cs="Calibri"/>
        </w:rPr>
        <w:t>Får endast ett webbanvändargränssnitt</w:t>
      </w:r>
    </w:p>
    <w:p w:rsidR="00DC0BE7" w:rsidRDefault="00DC0BE7" w:rsidP="00DC0BE7">
      <w:pPr>
        <w:widowControl w:val="0"/>
        <w:numPr>
          <w:ilvl w:val="0"/>
          <w:numId w:val="3"/>
        </w:numPr>
        <w:spacing w:after="0"/>
        <w:ind w:hanging="359"/>
        <w:contextualSpacing/>
      </w:pPr>
      <w:r>
        <w:rPr>
          <w:rFonts w:ascii="Calibri" w:eastAsia="Calibri" w:hAnsi="Calibri" w:cs="Calibri"/>
        </w:rPr>
        <w:t>Skall kunna lägga till ikoner</w:t>
      </w:r>
    </w:p>
    <w:p w:rsidR="00DC0BE7" w:rsidRDefault="00DC0BE7" w:rsidP="00DC0BE7">
      <w:pPr>
        <w:widowControl w:val="0"/>
        <w:numPr>
          <w:ilvl w:val="0"/>
          <w:numId w:val="3"/>
        </w:numPr>
        <w:spacing w:after="0"/>
        <w:ind w:hanging="359"/>
        <w:contextualSpacing/>
      </w:pPr>
      <w:r>
        <w:rPr>
          <w:rFonts w:ascii="Calibri" w:eastAsia="Calibri" w:hAnsi="Calibri" w:cs="Calibri"/>
        </w:rPr>
        <w:t>Skall ha eget ansvar över hemsidan</w:t>
      </w:r>
    </w:p>
    <w:p w:rsidR="00DC0BE7" w:rsidRDefault="00DC0BE7" w:rsidP="00DC0BE7">
      <w:pPr>
        <w:widowControl w:val="0"/>
        <w:numPr>
          <w:ilvl w:val="0"/>
          <w:numId w:val="3"/>
        </w:numPr>
        <w:spacing w:after="0"/>
        <w:ind w:hanging="359"/>
        <w:contextualSpacing/>
      </w:pPr>
      <w:r>
        <w:rPr>
          <w:rFonts w:ascii="Calibri" w:eastAsia="Calibri" w:hAnsi="Calibri" w:cs="Calibri"/>
        </w:rPr>
        <w:t>Skall kunna Skapa nya företagsanvändare</w:t>
      </w:r>
    </w:p>
    <w:p w:rsidR="00DC0BE7" w:rsidRDefault="00DC0BE7" w:rsidP="00DC0BE7">
      <w:pPr>
        <w:widowControl w:val="0"/>
        <w:numPr>
          <w:ilvl w:val="0"/>
          <w:numId w:val="3"/>
        </w:numPr>
        <w:spacing w:after="0"/>
        <w:ind w:hanging="359"/>
        <w:contextualSpacing/>
      </w:pPr>
      <w:r>
        <w:rPr>
          <w:rFonts w:ascii="Calibri" w:eastAsia="Calibri" w:hAnsi="Calibri" w:cs="Calibri"/>
        </w:rPr>
        <w:lastRenderedPageBreak/>
        <w:t>Skall kunna editera information</w:t>
      </w:r>
    </w:p>
    <w:p w:rsidR="00DC0BE7" w:rsidRDefault="00DC0BE7" w:rsidP="00DC0BE7">
      <w:pPr>
        <w:widowControl w:val="0"/>
        <w:numPr>
          <w:ilvl w:val="0"/>
          <w:numId w:val="3"/>
        </w:numPr>
        <w:spacing w:after="0"/>
        <w:ind w:hanging="359"/>
        <w:contextualSpacing/>
      </w:pPr>
      <w:r>
        <w:rPr>
          <w:rFonts w:ascii="Calibri" w:eastAsia="Calibri" w:hAnsi="Calibri" w:cs="Calibri"/>
        </w:rPr>
        <w:t>Skall kunna ändra status på beställning</w:t>
      </w:r>
    </w:p>
    <w:p w:rsidR="00DC0BE7" w:rsidRDefault="00DC0BE7" w:rsidP="00DC0BE7">
      <w:pPr>
        <w:widowControl w:val="0"/>
        <w:numPr>
          <w:ilvl w:val="0"/>
          <w:numId w:val="3"/>
        </w:numPr>
        <w:spacing w:after="0"/>
        <w:ind w:hanging="359"/>
        <w:contextualSpacing/>
      </w:pPr>
      <w:r>
        <w:rPr>
          <w:rFonts w:ascii="Calibri" w:eastAsia="Calibri" w:hAnsi="Calibri" w:cs="Calibri"/>
        </w:rPr>
        <w:t>Skall kunna se felrapportering</w:t>
      </w:r>
    </w:p>
    <w:p w:rsidR="00DC0BE7" w:rsidRDefault="00DC0BE7" w:rsidP="00DC0BE7">
      <w:pPr>
        <w:widowControl w:val="0"/>
        <w:numPr>
          <w:ilvl w:val="0"/>
          <w:numId w:val="3"/>
        </w:numPr>
        <w:spacing w:after="0"/>
        <w:ind w:hanging="359"/>
        <w:contextualSpacing/>
      </w:pPr>
      <w:r>
        <w:rPr>
          <w:rFonts w:ascii="Calibri" w:eastAsia="Calibri" w:hAnsi="Calibri" w:cs="Calibri"/>
        </w:rPr>
        <w:t>Skall kunna lägga upp och skicka faktura som PDF</w:t>
      </w:r>
    </w:p>
    <w:p w:rsidR="00DC0BE7" w:rsidRDefault="00DC0BE7" w:rsidP="003117E0">
      <w:pPr>
        <w:pStyle w:val="Heading5"/>
      </w:pPr>
      <w:bookmarkStart w:id="71" w:name="h.5ako2if4m9nj" w:colFirst="0" w:colLast="0"/>
      <w:bookmarkEnd w:id="71"/>
      <w:r>
        <w:t>Företag:</w:t>
      </w:r>
    </w:p>
    <w:p w:rsidR="00DC0BE7" w:rsidRDefault="00DC0BE7" w:rsidP="00DC0BE7">
      <w:pPr>
        <w:widowControl w:val="0"/>
        <w:numPr>
          <w:ilvl w:val="0"/>
          <w:numId w:val="3"/>
        </w:numPr>
        <w:spacing w:after="0"/>
        <w:ind w:hanging="359"/>
        <w:contextualSpacing/>
      </w:pPr>
      <w:r>
        <w:rPr>
          <w:rFonts w:ascii="Calibri" w:eastAsia="Calibri" w:hAnsi="Calibri" w:cs="Calibri"/>
        </w:rPr>
        <w:t>Skall inte vara beroende av plattform</w:t>
      </w:r>
    </w:p>
    <w:p w:rsidR="00DC0BE7" w:rsidRDefault="00DC0BE7" w:rsidP="00DC0BE7">
      <w:pPr>
        <w:widowControl w:val="0"/>
        <w:numPr>
          <w:ilvl w:val="0"/>
          <w:numId w:val="3"/>
        </w:numPr>
        <w:spacing w:after="0"/>
        <w:ind w:hanging="359"/>
        <w:contextualSpacing/>
      </w:pPr>
      <w:r>
        <w:rPr>
          <w:rFonts w:ascii="Calibri" w:eastAsia="Calibri" w:hAnsi="Calibri" w:cs="Calibri"/>
        </w:rPr>
        <w:t>Skall ha egna inloggningsuppgifter/kontor</w:t>
      </w:r>
    </w:p>
    <w:p w:rsidR="00DC0BE7" w:rsidRDefault="00DC0BE7" w:rsidP="00DC0BE7">
      <w:pPr>
        <w:widowControl w:val="0"/>
        <w:numPr>
          <w:ilvl w:val="0"/>
          <w:numId w:val="3"/>
        </w:numPr>
        <w:spacing w:after="0"/>
        <w:ind w:hanging="359"/>
        <w:contextualSpacing/>
      </w:pPr>
      <w:r>
        <w:rPr>
          <w:rFonts w:ascii="Calibri" w:eastAsia="Calibri" w:hAnsi="Calibri" w:cs="Calibri"/>
        </w:rPr>
        <w:t>Får endast ett webbanvändargränssnitt</w:t>
      </w:r>
    </w:p>
    <w:p w:rsidR="00DC0BE7" w:rsidRDefault="00DC0BE7" w:rsidP="00DC0BE7">
      <w:pPr>
        <w:widowControl w:val="0"/>
        <w:numPr>
          <w:ilvl w:val="0"/>
          <w:numId w:val="3"/>
        </w:numPr>
        <w:spacing w:after="0"/>
        <w:ind w:hanging="359"/>
        <w:contextualSpacing/>
      </w:pPr>
      <w:r>
        <w:rPr>
          <w:rFonts w:ascii="Calibri" w:eastAsia="Calibri" w:hAnsi="Calibri" w:cs="Calibri"/>
        </w:rPr>
        <w:t>Skall kunna lägga beställningar</w:t>
      </w:r>
    </w:p>
    <w:p w:rsidR="00DC0BE7" w:rsidRDefault="00DC0BE7" w:rsidP="00DC0BE7">
      <w:pPr>
        <w:widowControl w:val="0"/>
        <w:numPr>
          <w:ilvl w:val="0"/>
          <w:numId w:val="3"/>
        </w:numPr>
        <w:spacing w:after="0"/>
        <w:ind w:hanging="359"/>
        <w:contextualSpacing/>
      </w:pPr>
      <w:r>
        <w:rPr>
          <w:rFonts w:ascii="Calibri" w:eastAsia="Calibri" w:hAnsi="Calibri" w:cs="Calibri"/>
        </w:rPr>
        <w:t>Skall kunna editera egen information</w:t>
      </w:r>
    </w:p>
    <w:p w:rsidR="00DC0BE7" w:rsidRDefault="00DC0BE7" w:rsidP="00DC0BE7">
      <w:pPr>
        <w:widowControl w:val="0"/>
        <w:numPr>
          <w:ilvl w:val="0"/>
          <w:numId w:val="3"/>
        </w:numPr>
        <w:spacing w:after="0"/>
        <w:ind w:hanging="359"/>
        <w:contextualSpacing/>
      </w:pPr>
      <w:r>
        <w:rPr>
          <w:rFonts w:ascii="Calibri" w:eastAsia="Calibri" w:hAnsi="Calibri" w:cs="Calibri"/>
        </w:rPr>
        <w:t>Skall kunna skapa ett nytt kontrakt</w:t>
      </w:r>
    </w:p>
    <w:p w:rsidR="00DC0BE7" w:rsidRDefault="00DC0BE7" w:rsidP="00DC0BE7">
      <w:pPr>
        <w:widowControl w:val="0"/>
        <w:numPr>
          <w:ilvl w:val="0"/>
          <w:numId w:val="3"/>
        </w:numPr>
        <w:spacing w:after="0"/>
        <w:ind w:hanging="359"/>
        <w:contextualSpacing/>
      </w:pPr>
      <w:r>
        <w:rPr>
          <w:rFonts w:ascii="Calibri" w:eastAsia="Calibri" w:hAnsi="Calibri" w:cs="Calibri"/>
        </w:rPr>
        <w:t>Skall kunna skapa en felrapportering</w:t>
      </w:r>
    </w:p>
    <w:p w:rsidR="00DC0BE7" w:rsidRDefault="00DC0BE7" w:rsidP="00DC0BE7">
      <w:pPr>
        <w:widowControl w:val="0"/>
        <w:numPr>
          <w:ilvl w:val="0"/>
          <w:numId w:val="3"/>
        </w:numPr>
        <w:spacing w:after="0"/>
        <w:ind w:hanging="359"/>
        <w:contextualSpacing/>
      </w:pPr>
      <w:r>
        <w:rPr>
          <w:rFonts w:ascii="Calibri" w:eastAsia="Calibri" w:hAnsi="Calibri" w:cs="Calibri"/>
        </w:rPr>
        <w:t>Skall kunna se faktura som PDF</w:t>
      </w:r>
    </w:p>
    <w:p w:rsidR="00DC0BE7" w:rsidRDefault="00DC0BE7" w:rsidP="00DC0BE7">
      <w:pPr>
        <w:widowControl w:val="0"/>
        <w:numPr>
          <w:ilvl w:val="0"/>
          <w:numId w:val="3"/>
        </w:numPr>
        <w:spacing w:after="0"/>
        <w:ind w:hanging="359"/>
        <w:contextualSpacing/>
      </w:pPr>
      <w:r>
        <w:rPr>
          <w:rFonts w:ascii="Calibri" w:eastAsia="Calibri" w:hAnsi="Calibri" w:cs="Calibri"/>
        </w:rPr>
        <w:t>Skall kunna lägga till en företagslogga</w:t>
      </w:r>
    </w:p>
    <w:p w:rsidR="00DC0BE7" w:rsidRDefault="00DC0BE7" w:rsidP="003117E0">
      <w:pPr>
        <w:pStyle w:val="Heading4"/>
      </w:pPr>
      <w:bookmarkStart w:id="72" w:name="h.crvrflpy3z4" w:colFirst="0" w:colLast="0"/>
      <w:bookmarkStart w:id="73" w:name="_Toc406150005"/>
      <w:bookmarkEnd w:id="72"/>
      <w:r>
        <w:t>Icke-funktionella krav</w:t>
      </w:r>
      <w:bookmarkEnd w:id="73"/>
    </w:p>
    <w:p w:rsidR="00DC0BE7" w:rsidRDefault="00DC0BE7" w:rsidP="003117E0">
      <w:pPr>
        <w:pStyle w:val="Heading5"/>
      </w:pPr>
      <w:bookmarkStart w:id="74" w:name="h.w1wf0wwb6j36" w:colFirst="0" w:colLast="0"/>
      <w:bookmarkEnd w:id="74"/>
      <w:r>
        <w:t>Kund:</w:t>
      </w:r>
    </w:p>
    <w:p w:rsidR="00DC0BE7" w:rsidRDefault="00DC0BE7" w:rsidP="00DC0BE7">
      <w:pPr>
        <w:widowControl w:val="0"/>
        <w:numPr>
          <w:ilvl w:val="0"/>
          <w:numId w:val="3"/>
        </w:numPr>
        <w:spacing w:after="0"/>
        <w:ind w:hanging="359"/>
        <w:contextualSpacing/>
      </w:pPr>
      <w:r>
        <w:rPr>
          <w:rFonts w:ascii="Calibri" w:eastAsia="Calibri" w:hAnsi="Calibri" w:cs="Calibri"/>
        </w:rPr>
        <w:t>Det skall vara en simpel och användarvänligt applikation</w:t>
      </w:r>
    </w:p>
    <w:p w:rsidR="00DC0BE7" w:rsidRDefault="00DC0BE7" w:rsidP="00DC0BE7">
      <w:pPr>
        <w:widowControl w:val="0"/>
        <w:numPr>
          <w:ilvl w:val="0"/>
          <w:numId w:val="3"/>
        </w:numPr>
        <w:spacing w:after="0"/>
        <w:ind w:hanging="359"/>
        <w:contextualSpacing/>
      </w:pPr>
      <w:r>
        <w:rPr>
          <w:rFonts w:ascii="Calibri" w:eastAsia="Calibri" w:hAnsi="Calibri" w:cs="Calibri"/>
        </w:rPr>
        <w:t>Tiden att starta applikationen skall inte överstiga 5 sekunder</w:t>
      </w:r>
    </w:p>
    <w:p w:rsidR="00DC0BE7" w:rsidRDefault="00DC0BE7" w:rsidP="00DC0BE7">
      <w:pPr>
        <w:widowControl w:val="0"/>
        <w:numPr>
          <w:ilvl w:val="0"/>
          <w:numId w:val="3"/>
        </w:numPr>
        <w:spacing w:after="0"/>
        <w:ind w:hanging="359"/>
        <w:contextualSpacing/>
      </w:pPr>
      <w:r>
        <w:rPr>
          <w:rFonts w:ascii="Calibri" w:eastAsia="Calibri" w:hAnsi="Calibri" w:cs="Calibri"/>
        </w:rPr>
        <w:t>Vyn för kartan skall vara in zoomad till en stads gräns</w:t>
      </w:r>
      <w:bookmarkStart w:id="75" w:name="h.xlfwvlz6gnf" w:colFirst="0" w:colLast="0"/>
      <w:bookmarkEnd w:id="75"/>
    </w:p>
    <w:p w:rsidR="00DC0BE7" w:rsidRDefault="00DC0BE7" w:rsidP="003117E0">
      <w:pPr>
        <w:pStyle w:val="Heading5"/>
      </w:pPr>
      <w:bookmarkStart w:id="76" w:name="h.8jpe4jvgbc6y" w:colFirst="0" w:colLast="0"/>
      <w:bookmarkEnd w:id="76"/>
      <w:r>
        <w:t>Admin:</w:t>
      </w:r>
    </w:p>
    <w:p w:rsidR="00DC0BE7" w:rsidRDefault="00DC0BE7" w:rsidP="00DC0BE7">
      <w:pPr>
        <w:widowControl w:val="0"/>
        <w:numPr>
          <w:ilvl w:val="0"/>
          <w:numId w:val="3"/>
        </w:numPr>
        <w:spacing w:after="0"/>
        <w:ind w:hanging="359"/>
        <w:contextualSpacing/>
      </w:pPr>
      <w:r>
        <w:rPr>
          <w:rFonts w:ascii="Calibri" w:eastAsia="Calibri" w:hAnsi="Calibri" w:cs="Calibri"/>
        </w:rPr>
        <w:t>Visningen av editnotis skall vara tydlig</w:t>
      </w:r>
    </w:p>
    <w:p w:rsidR="00DC0BE7" w:rsidRDefault="00DC0BE7" w:rsidP="00DC0BE7">
      <w:pPr>
        <w:widowControl w:val="0"/>
        <w:numPr>
          <w:ilvl w:val="0"/>
          <w:numId w:val="3"/>
        </w:numPr>
        <w:spacing w:after="0"/>
        <w:ind w:hanging="359"/>
        <w:contextualSpacing/>
      </w:pPr>
      <w:r>
        <w:rPr>
          <w:rFonts w:ascii="Calibri" w:eastAsia="Calibri" w:hAnsi="Calibri" w:cs="Calibri"/>
        </w:rPr>
        <w:t>Hemsidan skall följa Mobows grafiska profil</w:t>
      </w:r>
    </w:p>
    <w:p w:rsidR="00DC0BE7" w:rsidRDefault="00DC0BE7" w:rsidP="003117E0">
      <w:pPr>
        <w:pStyle w:val="Heading5"/>
      </w:pPr>
      <w:bookmarkStart w:id="77" w:name="h.sti6jha6620x" w:colFirst="0" w:colLast="0"/>
      <w:bookmarkEnd w:id="77"/>
      <w:r>
        <w:t>Företag:</w:t>
      </w:r>
    </w:p>
    <w:p w:rsidR="00DC0BE7" w:rsidRDefault="00DC0BE7" w:rsidP="00DC0BE7">
      <w:pPr>
        <w:widowControl w:val="0"/>
        <w:numPr>
          <w:ilvl w:val="0"/>
          <w:numId w:val="3"/>
        </w:numPr>
        <w:spacing w:after="0"/>
        <w:ind w:hanging="359"/>
        <w:contextualSpacing/>
      </w:pPr>
      <w:r>
        <w:rPr>
          <w:rFonts w:ascii="Calibri" w:eastAsia="Calibri" w:hAnsi="Calibri" w:cs="Calibri"/>
        </w:rPr>
        <w:t>Tiden för att företaget skall få en notis om status efter att Mobow ändrat informationen skall inte överstiga 60 sekunder.</w:t>
      </w:r>
    </w:p>
    <w:p w:rsidR="00DC0BE7" w:rsidRDefault="00DC0BE7" w:rsidP="003117E0">
      <w:pPr>
        <w:pStyle w:val="Heading5"/>
      </w:pPr>
      <w:bookmarkStart w:id="78" w:name="h.xh3sgsiv23is" w:colFirst="0" w:colLast="0"/>
      <w:bookmarkStart w:id="79" w:name="_Toc406150006"/>
      <w:bookmarkEnd w:id="78"/>
      <w:r>
        <w:t>Användarvänlighet</w:t>
      </w:r>
      <w:bookmarkEnd w:id="79"/>
    </w:p>
    <w:p w:rsidR="00DC0BE7" w:rsidRDefault="00DC0BE7" w:rsidP="00DC0BE7">
      <w:pPr>
        <w:widowControl w:val="0"/>
        <w:numPr>
          <w:ilvl w:val="0"/>
          <w:numId w:val="3"/>
        </w:numPr>
        <w:spacing w:after="0"/>
        <w:ind w:hanging="359"/>
        <w:contextualSpacing/>
      </w:pPr>
      <w:r>
        <w:rPr>
          <w:rFonts w:ascii="Calibri" w:eastAsia="Calibri" w:hAnsi="Calibri" w:cs="Calibri"/>
        </w:rPr>
        <w:t>Systemet skall vara intuitivt och applikationen skall vara tillfredställande och lättförståelig.</w:t>
      </w:r>
    </w:p>
    <w:p w:rsidR="00DC0BE7" w:rsidRDefault="00DC0BE7" w:rsidP="003117E0">
      <w:pPr>
        <w:pStyle w:val="Heading5"/>
      </w:pPr>
      <w:bookmarkStart w:id="80" w:name="h.wiaxfe21g0p4" w:colFirst="0" w:colLast="0"/>
      <w:bookmarkEnd w:id="80"/>
      <w:r>
        <w:rPr>
          <w:rFonts w:ascii="Calibri" w:eastAsia="Calibri" w:hAnsi="Calibri" w:cs="Calibri"/>
        </w:rPr>
        <w:t xml:space="preserve"> </w:t>
      </w:r>
      <w:bookmarkStart w:id="81" w:name="_Toc406150007"/>
      <w:r>
        <w:t>Kapacitet</w:t>
      </w:r>
      <w:bookmarkEnd w:id="81"/>
    </w:p>
    <w:p w:rsidR="00DC0BE7" w:rsidRDefault="00DC0BE7" w:rsidP="00DC0BE7">
      <w:pPr>
        <w:widowControl w:val="0"/>
        <w:numPr>
          <w:ilvl w:val="0"/>
          <w:numId w:val="3"/>
        </w:numPr>
        <w:spacing w:after="0"/>
        <w:ind w:hanging="359"/>
        <w:contextualSpacing/>
      </w:pPr>
      <w:r>
        <w:rPr>
          <w:rFonts w:ascii="Calibri" w:eastAsia="Calibri" w:hAnsi="Calibri" w:cs="Calibri"/>
        </w:rPr>
        <w:t>Serverberoende av antal användare</w:t>
      </w:r>
    </w:p>
    <w:p w:rsidR="00DC0BE7" w:rsidRDefault="00DC0BE7" w:rsidP="00DC0BE7">
      <w:pPr>
        <w:widowControl w:val="0"/>
        <w:numPr>
          <w:ilvl w:val="0"/>
          <w:numId w:val="3"/>
        </w:numPr>
        <w:spacing w:after="0"/>
        <w:ind w:hanging="359"/>
        <w:contextualSpacing/>
      </w:pPr>
      <w:r>
        <w:rPr>
          <w:rFonts w:ascii="Calibri" w:eastAsia="Calibri" w:hAnsi="Calibri" w:cs="Calibri"/>
        </w:rPr>
        <w:t xml:space="preserve">Administratörer samt företag skall inte kunna editera samma information samtidigt </w:t>
      </w:r>
    </w:p>
    <w:p w:rsidR="00DC0BE7" w:rsidRDefault="00DC0BE7" w:rsidP="003117E0">
      <w:pPr>
        <w:pStyle w:val="Heading5"/>
      </w:pPr>
      <w:bookmarkStart w:id="82" w:name="h.yezo66hdxb27" w:colFirst="0" w:colLast="0"/>
      <w:bookmarkStart w:id="83" w:name="_Toc406150008"/>
      <w:bookmarkEnd w:id="82"/>
      <w:r w:rsidRPr="0043562F">
        <w:t>Underhållbarhet</w:t>
      </w:r>
      <w:bookmarkEnd w:id="83"/>
    </w:p>
    <w:p w:rsidR="00DC0BE7" w:rsidRDefault="00DC0BE7" w:rsidP="00DC0BE7">
      <w:pPr>
        <w:widowControl w:val="0"/>
        <w:numPr>
          <w:ilvl w:val="0"/>
          <w:numId w:val="3"/>
        </w:numPr>
        <w:spacing w:after="0"/>
        <w:ind w:hanging="359"/>
        <w:contextualSpacing/>
      </w:pPr>
      <w:r>
        <w:rPr>
          <w:rFonts w:ascii="Calibri" w:eastAsia="Calibri" w:hAnsi="Calibri" w:cs="Calibri"/>
        </w:rPr>
        <w:t>Efter levererad produkt kommer vi ej ha ansvar för programmet längre</w:t>
      </w:r>
    </w:p>
    <w:p w:rsidR="00DC0BE7" w:rsidRDefault="00DC0BE7" w:rsidP="003117E0">
      <w:pPr>
        <w:pStyle w:val="Heading5"/>
      </w:pPr>
      <w:bookmarkStart w:id="84" w:name="h.n1q362wrm3hl" w:colFirst="0" w:colLast="0"/>
      <w:bookmarkStart w:id="85" w:name="_Toc406150009"/>
      <w:bookmarkEnd w:id="84"/>
      <w:r>
        <w:t>Tillgänglighet</w:t>
      </w:r>
      <w:bookmarkEnd w:id="85"/>
    </w:p>
    <w:p w:rsidR="00DC0BE7" w:rsidRDefault="00DC0BE7" w:rsidP="00DC0BE7">
      <w:pPr>
        <w:widowControl w:val="0"/>
        <w:numPr>
          <w:ilvl w:val="0"/>
          <w:numId w:val="3"/>
        </w:numPr>
        <w:spacing w:after="0"/>
        <w:ind w:hanging="359"/>
        <w:contextualSpacing/>
      </w:pPr>
      <w:r>
        <w:rPr>
          <w:rFonts w:ascii="Calibri" w:eastAsia="Calibri" w:hAnsi="Calibri" w:cs="Calibri"/>
        </w:rPr>
        <w:t>90%(serverberoende samt internetberoende)</w:t>
      </w:r>
    </w:p>
    <w:p w:rsidR="00DC0BE7" w:rsidRDefault="00DC0BE7" w:rsidP="003117E0">
      <w:pPr>
        <w:pStyle w:val="Heading5"/>
      </w:pPr>
      <w:bookmarkStart w:id="86" w:name="h.rhcriunqz827" w:colFirst="0" w:colLast="0"/>
      <w:bookmarkStart w:id="87" w:name="_Toc406150010"/>
      <w:bookmarkEnd w:id="86"/>
      <w:r>
        <w:t>Leveransvillkor</w:t>
      </w:r>
      <w:bookmarkEnd w:id="87"/>
    </w:p>
    <w:p w:rsidR="00DC0BE7" w:rsidRDefault="00DC0BE7" w:rsidP="00DC0BE7">
      <w:pPr>
        <w:widowControl w:val="0"/>
        <w:numPr>
          <w:ilvl w:val="0"/>
          <w:numId w:val="3"/>
        </w:numPr>
        <w:spacing w:after="0"/>
        <w:ind w:hanging="359"/>
        <w:contextualSpacing/>
      </w:pPr>
      <w:r>
        <w:rPr>
          <w:rFonts w:ascii="Calibri" w:eastAsia="Calibri" w:hAnsi="Calibri" w:cs="Calibri"/>
        </w:rPr>
        <w:t>Klart sena</w:t>
      </w:r>
      <w:r w:rsidR="002C495D">
        <w:rPr>
          <w:rFonts w:ascii="Calibri" w:eastAsia="Calibri" w:hAnsi="Calibri" w:cs="Calibri"/>
        </w:rPr>
        <w:t>st kursens deadline(</w:t>
      </w:r>
      <w:r w:rsidR="0090297E">
        <w:rPr>
          <w:rFonts w:ascii="Calibri" w:eastAsia="Calibri" w:hAnsi="Calibri" w:cs="Calibri"/>
        </w:rPr>
        <w:t>13</w:t>
      </w:r>
      <w:r>
        <w:rPr>
          <w:rFonts w:ascii="Calibri" w:eastAsia="Calibri" w:hAnsi="Calibri" w:cs="Calibri"/>
        </w:rPr>
        <w:t xml:space="preserve"> januari)</w:t>
      </w:r>
    </w:p>
    <w:p w:rsidR="003245D4" w:rsidRDefault="003245D4">
      <w:r>
        <w:br w:type="page"/>
      </w:r>
    </w:p>
    <w:p w:rsidR="00DC0BE7" w:rsidRDefault="003245D4" w:rsidP="003245D4">
      <w:pPr>
        <w:pStyle w:val="Heading2"/>
      </w:pPr>
      <w:bookmarkStart w:id="88" w:name="_Toc406150011"/>
      <w:bookmarkStart w:id="89" w:name="_Toc408662364"/>
      <w:r>
        <w:t>Projektplan</w:t>
      </w:r>
      <w:bookmarkEnd w:id="88"/>
      <w:bookmarkEnd w:id="89"/>
    </w:p>
    <w:p w:rsidR="003245D4" w:rsidRPr="003245D4" w:rsidRDefault="003245D4" w:rsidP="008A63EE">
      <w:pPr>
        <w:pStyle w:val="Heading4"/>
      </w:pPr>
      <w:bookmarkStart w:id="90" w:name="_Toc406150012"/>
      <w:r w:rsidRPr="003245D4">
        <w:t>PROJEKTBESKRIVNING</w:t>
      </w:r>
      <w:bookmarkEnd w:id="90"/>
      <w:r w:rsidRPr="003245D4">
        <w:t xml:space="preserve"> </w:t>
      </w:r>
    </w:p>
    <w:p w:rsidR="003245D4" w:rsidRPr="003245D4" w:rsidRDefault="003245D4" w:rsidP="008A63EE">
      <w:pPr>
        <w:pStyle w:val="Heading5"/>
      </w:pPr>
      <w:r w:rsidRPr="003245D4">
        <w:t xml:space="preserve">Bakgrund </w:t>
      </w:r>
    </w:p>
    <w:p w:rsidR="003245D4" w:rsidRPr="003245D4" w:rsidRDefault="003245D4" w:rsidP="003245D4">
      <w:r w:rsidRPr="003245D4">
        <w:t xml:space="preserve">Mobow (www.modow.se) är ett Gävlebaserat företag som är verksam med laddningsstationer för mobiltelefoner. Dessa laddningsstationer kan placeras på publika ställen som cafeér, bibliotek, affärer eller liknande. I dessa laddningsstationer har kunder och besökare möjligheten att ladda sin mobiltelefon, när de är hemifrån, samtidigt som de utnyttjar de publika ställenas erbjudanden. Med dessa laddningsstationer utplacerade i till exempel en stad så löser detta problemet med kort batteritid för smartphone-användare samtidigt som laddningsstationerna också hjälper de publika ställena att locka besökare. </w:t>
      </w:r>
    </w:p>
    <w:p w:rsidR="003245D4" w:rsidRPr="003245D4" w:rsidRDefault="003245D4" w:rsidP="008A63EE">
      <w:pPr>
        <w:pStyle w:val="Heading5"/>
      </w:pPr>
      <w:r w:rsidRPr="003245D4">
        <w:t xml:space="preserve">Syfte/uppgift </w:t>
      </w:r>
    </w:p>
    <w:p w:rsidR="003245D4" w:rsidRPr="003245D4" w:rsidRDefault="003245D4" w:rsidP="003245D4">
      <w:r w:rsidRPr="003245D4">
        <w:t xml:space="preserve">I dagsläget finns det ingen mobilapplikation som kan hjälpa smartphone-användare att identifiera var Mobows laddningsstationer finns utplacerade i till exempel en stad. För att en smartphone-användare enkelt och snabbt ska kunna hitta var laddningsstationer finns utplacerade så behövs en mobilapplikation. Detta är vad det föreslagna examensarbetet inriktas på. Uppdraget är att utforska behov och krav kring en mobilapplikation som behandlar geografisk data, samt skapa denna för Android-plattformen. Grundfunktionaliteten är att applikationen enkelt ska visa var laddningsstationer finns på karta med hjälp av mobiltelefonens GPS-funktion. Utöver denna grundfunktionalitet så kan fler funktioner adderas. Viktigt är att applikationen är lättanvänd och tilltalande. </w:t>
      </w:r>
    </w:p>
    <w:p w:rsidR="003245D4" w:rsidRPr="003245D4" w:rsidRDefault="003245D4" w:rsidP="008A63EE">
      <w:pPr>
        <w:pStyle w:val="Heading5"/>
      </w:pPr>
      <w:r w:rsidRPr="003245D4">
        <w:t xml:space="preserve">Mål, avgränsningar och vetenskaplighet </w:t>
      </w:r>
    </w:p>
    <w:p w:rsidR="003245D4" w:rsidRPr="003245D4" w:rsidRDefault="003245D4" w:rsidP="003245D4">
      <w:r w:rsidRPr="003245D4">
        <w:t xml:space="preserve">Målet från Mobows sida är främst en kartläggning av behov och krav för ovan beskrivna mobilapplikation samt själva utvecklandet av själva applikationen. Mobow ser dock att Högskolan i Gävles krav på studentprojekt/examensarbeten också uppfylls gällande vetenskaplighet. Detta innebär att ovan mer praktiska uppgift kan kombineras med ett lämpligt vetenskapligt syfte. Detta vetenskapliga syfte utformas i dialog med studenter och lärare vid högskolan. Det är också möjligt att uppgiften är lämplig att genomföras i flera projekt/examensarbeten vilket i så fall innebär en uppdelning av uppgiften i flera delar. Möjliga aktiviteter i denna uppgift är: </w:t>
      </w:r>
    </w:p>
    <w:p w:rsidR="003245D4" w:rsidRPr="003245D4" w:rsidRDefault="003245D4" w:rsidP="003245D4">
      <w:r w:rsidRPr="003245D4">
        <w:t xml:space="preserve">• Kartläggning av behov och krav hos slutanvändare </w:t>
      </w:r>
    </w:p>
    <w:p w:rsidR="003245D4" w:rsidRPr="003245D4" w:rsidRDefault="003245D4" w:rsidP="003245D4">
      <w:r w:rsidRPr="003245D4">
        <w:t xml:space="preserve">• Kartläggning av behov och krav hos publika ställen </w:t>
      </w:r>
    </w:p>
    <w:p w:rsidR="003245D4" w:rsidRPr="003245D4" w:rsidRDefault="003245D4" w:rsidP="003245D4">
      <w:r w:rsidRPr="003245D4">
        <w:t xml:space="preserve">• Utformande av en kravspecifikation </w:t>
      </w:r>
    </w:p>
    <w:p w:rsidR="003245D4" w:rsidRPr="003245D4" w:rsidRDefault="003245D4" w:rsidP="003245D4">
      <w:r w:rsidRPr="003245D4">
        <w:t xml:space="preserve">• Idégenerering </w:t>
      </w:r>
    </w:p>
    <w:p w:rsidR="003245D4" w:rsidRPr="003245D4" w:rsidRDefault="003245D4" w:rsidP="003245D4">
      <w:r w:rsidRPr="003245D4">
        <w:t xml:space="preserve">• Programmering </w:t>
      </w:r>
    </w:p>
    <w:p w:rsidR="003245D4" w:rsidRPr="003245D4" w:rsidRDefault="003245D4" w:rsidP="003245D4">
      <w:r w:rsidRPr="003245D4">
        <w:lastRenderedPageBreak/>
        <w:t xml:space="preserve">• Prototyping </w:t>
      </w:r>
    </w:p>
    <w:p w:rsidR="003245D4" w:rsidRPr="003245D4" w:rsidRDefault="003245D4" w:rsidP="003245D4">
      <w:r w:rsidRPr="003245D4">
        <w:t xml:space="preserve">• Testning </w:t>
      </w:r>
    </w:p>
    <w:p w:rsidR="003245D4" w:rsidRPr="003245D4" w:rsidRDefault="003245D4" w:rsidP="008A63EE">
      <w:pPr>
        <w:pStyle w:val="Heading5"/>
      </w:pPr>
      <w:r w:rsidRPr="003245D4">
        <w:t xml:space="preserve">Administrativa möjligheter för Mobow samt företag </w:t>
      </w:r>
    </w:p>
    <w:p w:rsidR="003245D4" w:rsidRPr="003245D4" w:rsidRDefault="003245D4" w:rsidP="003245D4">
      <w:r w:rsidRPr="003245D4">
        <w:t xml:space="preserve">För att göra en applikation till mobilen kommer det att behövas en hemsida där företag och Mobow kan gå in och redigera samt skapa vital information. Även kommunikationen mellan Mobow och företag skall kunna gå att genomföra via programmet för att på så vis kunna skapa felrapporter samt lägga beställningar på varor och hantera kontrakt. </w:t>
      </w:r>
    </w:p>
    <w:p w:rsidR="003245D4" w:rsidRDefault="003245D4" w:rsidP="003245D4">
      <w:r w:rsidRPr="003245D4">
        <w:t>Utvecklingsarbetet kan utföras självständigt eller i nära samarbete med Mobow. Mobow är också öppen för studenters egna önskemål kring uppgiften.</w:t>
      </w:r>
    </w:p>
    <w:p w:rsidR="00153BA5" w:rsidRDefault="00153BA5" w:rsidP="003245D4"/>
    <w:p w:rsidR="006D05FB" w:rsidRPr="006167A9" w:rsidRDefault="006D05FB">
      <w:pPr>
        <w:rPr>
          <w:rFonts w:eastAsia="Times New Roman"/>
          <w:b/>
          <w:bCs/>
          <w:color w:val="FF388C"/>
          <w:sz w:val="26"/>
          <w:szCs w:val="26"/>
        </w:rPr>
      </w:pPr>
      <w:r>
        <w:br w:type="page"/>
      </w:r>
    </w:p>
    <w:p w:rsidR="00153BA5" w:rsidRDefault="00153BA5" w:rsidP="00153BA5">
      <w:pPr>
        <w:pStyle w:val="Heading2"/>
      </w:pPr>
      <w:bookmarkStart w:id="91" w:name="_Toc408662365"/>
      <w:r>
        <w:t>Manual för programmet</w:t>
      </w:r>
      <w:bookmarkEnd w:id="91"/>
    </w:p>
    <w:p w:rsidR="00153BA5" w:rsidRPr="00723542" w:rsidRDefault="00153BA5" w:rsidP="00153BA5">
      <w:pPr>
        <w:pStyle w:val="Heading4"/>
      </w:pPr>
      <w:bookmarkStart w:id="92" w:name="_Toc408582131"/>
      <w:r w:rsidRPr="00D567DD">
        <w:t>Installering av hemsida</w:t>
      </w:r>
      <w:bookmarkEnd w:id="92"/>
    </w:p>
    <w:p w:rsidR="00153BA5" w:rsidRPr="00D567DD" w:rsidRDefault="00153BA5" w:rsidP="00153BA5">
      <w:pPr>
        <w:pStyle w:val="Heading5"/>
      </w:pPr>
      <w:bookmarkStart w:id="93" w:name="_Toc408581782"/>
      <w:bookmarkStart w:id="94" w:name="_Toc408582132"/>
      <w:r w:rsidRPr="00D567DD">
        <w:t>Programvara</w:t>
      </w:r>
      <w:bookmarkEnd w:id="93"/>
      <w:bookmarkEnd w:id="94"/>
    </w:p>
    <w:p w:rsidR="00153BA5" w:rsidRDefault="00153BA5" w:rsidP="00153BA5">
      <w:r w:rsidRPr="00564381">
        <w:t>Programvaran som används för att driva hemsida behöver klara av PHP</w:t>
      </w:r>
      <w:r>
        <w:t xml:space="preserve"> v5.5.0 och MySQL 5.0.</w:t>
      </w:r>
    </w:p>
    <w:p w:rsidR="00153BA5" w:rsidRDefault="00153BA5" w:rsidP="00153BA5">
      <w:pPr>
        <w:pStyle w:val="Heading5"/>
      </w:pPr>
      <w:bookmarkStart w:id="95" w:name="_Toc408581783"/>
      <w:bookmarkStart w:id="96" w:name="_Toc408582133"/>
      <w:r>
        <w:t>Databas</w:t>
      </w:r>
      <w:bookmarkEnd w:id="95"/>
      <w:bookmarkEnd w:id="96"/>
    </w:p>
    <w:p w:rsidR="00153BA5" w:rsidRPr="00564381" w:rsidRDefault="00153BA5" w:rsidP="00153BA5">
      <w:r>
        <w:t>De kommandon som krävs för att skapa databasen ligger under bilagor(se bilaga Databas).</w:t>
      </w:r>
    </w:p>
    <w:p w:rsidR="00153BA5" w:rsidRDefault="00153BA5" w:rsidP="00153BA5">
      <w:pPr>
        <w:pStyle w:val="Heading5"/>
      </w:pPr>
      <w:bookmarkStart w:id="97" w:name="_Toc408581784"/>
      <w:bookmarkStart w:id="98" w:name="_Toc408582134"/>
      <w:r>
        <w:t>Inloggning</w:t>
      </w:r>
      <w:bookmarkEnd w:id="97"/>
      <w:bookmarkEnd w:id="98"/>
    </w:p>
    <w:p w:rsidR="00153BA5" w:rsidRPr="00A35030" w:rsidRDefault="00153BA5" w:rsidP="00153BA5">
      <w:r>
        <w:t>För att logga in första gången har ett konto skapats med användarnamnet AdminM och lösenord mobow, inloggningen kan ses i figur 1.</w:t>
      </w:r>
    </w:p>
    <w:p w:rsidR="00153BA5" w:rsidRDefault="00153BA5" w:rsidP="00153BA5">
      <w:pPr>
        <w:pStyle w:val="Heading4"/>
      </w:pPr>
      <w:bookmarkStart w:id="99" w:name="_Toc408581785"/>
      <w:bookmarkStart w:id="100" w:name="_Toc408582135"/>
      <w:r>
        <w:t>Första sidan</w:t>
      </w:r>
      <w:bookmarkEnd w:id="99"/>
      <w:bookmarkEnd w:id="100"/>
    </w:p>
    <w:p w:rsidR="00153BA5" w:rsidRDefault="00153BA5" w:rsidP="00153BA5">
      <w:pPr>
        <w:pStyle w:val="Heading5"/>
      </w:pPr>
      <w:bookmarkStart w:id="101" w:name="_Toc408581786"/>
      <w:bookmarkStart w:id="102" w:name="_Toc408582136"/>
      <w:r>
        <w:t>Karta</w:t>
      </w:r>
      <w:bookmarkEnd w:id="101"/>
      <w:bookmarkEnd w:id="102"/>
    </w:p>
    <w:p w:rsidR="00153BA5" w:rsidRPr="00E32FB4" w:rsidRDefault="00153BA5" w:rsidP="00153BA5">
      <w:r>
        <w:t>På första sidan hittas kartan, där kan man se alla restauranger samt caféer. Deras öppettider representeras av färger där rött betyder stängt och grönt betyder öppet. Om man klickar på ikonen för platsen så öppnas en ruta där man kan hitta ytterligare information som adress, allmän information, specifika öppettider, antal stationer, vägbeskrivning samt en länk till deras hemsida.</w:t>
      </w:r>
    </w:p>
    <w:p w:rsidR="00153BA5" w:rsidRPr="00E32FB4" w:rsidRDefault="00153BA5" w:rsidP="00153BA5">
      <w:pPr>
        <w:pStyle w:val="Heading5"/>
      </w:pPr>
      <w:bookmarkStart w:id="103" w:name="_Toc408581787"/>
      <w:bookmarkStart w:id="104" w:name="_Toc408582137"/>
      <w:r>
        <w:t>Administrering</w:t>
      </w:r>
      <w:bookmarkEnd w:id="103"/>
      <w:bookmarkEnd w:id="104"/>
    </w:p>
    <w:p w:rsidR="00153BA5" w:rsidRPr="006167A9" w:rsidRDefault="00153BA5" w:rsidP="00153BA5">
      <w:pPr>
        <w:rPr>
          <w:rFonts w:eastAsia="Times New Roman"/>
          <w:b/>
          <w:bCs/>
          <w:color w:val="E80061"/>
          <w:sz w:val="28"/>
          <w:szCs w:val="28"/>
        </w:rPr>
      </w:pPr>
      <w:r>
        <w:t>Första sidan innehåller all relevant information om dina kontrakt(alla kontrakt om man är inloggad som admin) (se figur 2).</w:t>
      </w:r>
      <w:r w:rsidRPr="00CD699B">
        <w:rPr>
          <w:noProof/>
          <w:lang w:eastAsia="sv-SE"/>
        </w:rPr>
        <w:t xml:space="preserve"> </w:t>
      </w:r>
      <w:bookmarkStart w:id="105" w:name="_Toc408581788"/>
      <w:bookmarkStart w:id="106" w:name="_Toc408582138"/>
    </w:p>
    <w:p w:rsidR="00153BA5" w:rsidRDefault="00153BA5" w:rsidP="00153BA5">
      <w:pPr>
        <w:pStyle w:val="Heading4"/>
      </w:pPr>
      <w:r>
        <w:t>Skapa</w:t>
      </w:r>
      <w:bookmarkEnd w:id="105"/>
      <w:bookmarkEnd w:id="106"/>
    </w:p>
    <w:p w:rsidR="00153BA5" w:rsidRDefault="00153BA5" w:rsidP="00153BA5">
      <w:r>
        <w:t>För att skapa nya kontrakt så används fliken ”</w:t>
      </w:r>
      <w:r w:rsidRPr="00C55EE9">
        <w:rPr>
          <w:i/>
        </w:rPr>
        <w:t>Skapa</w:t>
      </w:r>
      <w:r>
        <w:t>”, här väljer du mellan att skapa ett nytt kontrakt eller skapa en ny användare som man senare kan länka till ett nytt kontrakt. Denna flik kan bara kommas åt med konton som är Admin.</w:t>
      </w:r>
    </w:p>
    <w:p w:rsidR="00153BA5" w:rsidRDefault="00153BA5" w:rsidP="00153BA5">
      <w:pPr>
        <w:pStyle w:val="Heading5"/>
      </w:pPr>
      <w:bookmarkStart w:id="107" w:name="_Toc408581789"/>
      <w:bookmarkStart w:id="108" w:name="_Toc408582139"/>
      <w:r>
        <w:t>Ny Användare</w:t>
      </w:r>
      <w:bookmarkEnd w:id="107"/>
      <w:bookmarkEnd w:id="108"/>
    </w:p>
    <w:p w:rsidR="00153BA5" w:rsidRDefault="00153BA5" w:rsidP="00153BA5">
      <w:r>
        <w:t>Under fliken ”</w:t>
      </w:r>
      <w:r w:rsidRPr="00C55EE9">
        <w:rPr>
          <w:i/>
        </w:rPr>
        <w:t>Användare</w:t>
      </w:r>
      <w:r>
        <w:t>” kan du skapa nya användare, alla fält som är röda måste fyllas i och gröna är valfria. I rutan ”</w:t>
      </w:r>
      <w:r w:rsidRPr="00C55EE9">
        <w:rPr>
          <w:i/>
        </w:rPr>
        <w:t>Administratör</w:t>
      </w:r>
      <w:r>
        <w:t>” kan man välja om användaren ska vara Admin eller inte(se figur 3).</w:t>
      </w:r>
    </w:p>
    <w:p w:rsidR="00153BA5" w:rsidRDefault="00153BA5" w:rsidP="00153BA5">
      <w:pPr>
        <w:pStyle w:val="Heading5"/>
      </w:pPr>
      <w:bookmarkStart w:id="109" w:name="_Toc408581790"/>
      <w:bookmarkStart w:id="110" w:name="_Toc408582140"/>
      <w:r>
        <w:t>Nytt Kontrakt</w:t>
      </w:r>
      <w:bookmarkEnd w:id="109"/>
      <w:bookmarkEnd w:id="110"/>
    </w:p>
    <w:p w:rsidR="00153BA5" w:rsidRDefault="00153BA5" w:rsidP="00153BA5">
      <w:r>
        <w:t xml:space="preserve">Här skapas ett nytt kontrakt, alla fält som är röda måste fyllas i och alla gröna fält är valfria. </w:t>
      </w:r>
    </w:p>
    <w:p w:rsidR="00153BA5" w:rsidRDefault="00153BA5" w:rsidP="00153BA5">
      <w:pPr>
        <w:pStyle w:val="ListParagraph"/>
        <w:numPr>
          <w:ilvl w:val="0"/>
          <w:numId w:val="7"/>
        </w:numPr>
      </w:pPr>
      <w:r>
        <w:t>Man kan skapa ett nytt företag genom att klicka i rutan ”</w:t>
      </w:r>
      <w:r w:rsidRPr="00C55EE9">
        <w:rPr>
          <w:i/>
        </w:rPr>
        <w:t>Nytt Företag</w:t>
      </w:r>
      <w:r>
        <w:t>”, annars väljs företaget i dropdown menyn under ”</w:t>
      </w:r>
      <w:r w:rsidRPr="00C55EE9">
        <w:rPr>
          <w:i/>
        </w:rPr>
        <w:t>Välj Företag</w:t>
      </w:r>
      <w:r>
        <w:t xml:space="preserve">”. </w:t>
      </w:r>
    </w:p>
    <w:p w:rsidR="00153BA5" w:rsidRDefault="00153BA5" w:rsidP="00153BA5">
      <w:pPr>
        <w:pStyle w:val="ListParagraph"/>
        <w:numPr>
          <w:ilvl w:val="0"/>
          <w:numId w:val="7"/>
        </w:numPr>
      </w:pPr>
      <w:r>
        <w:lastRenderedPageBreak/>
        <w:t>Man får välja användare under ”</w:t>
      </w:r>
      <w:r w:rsidRPr="00C55EE9">
        <w:rPr>
          <w:i/>
        </w:rPr>
        <w:t>Välj Användare</w:t>
      </w:r>
      <w:r>
        <w:t>” dessa måste skapas separat under fliken skapa användare (se figur 4).</w:t>
      </w:r>
    </w:p>
    <w:p w:rsidR="00153BA5" w:rsidRDefault="00153BA5" w:rsidP="00153BA5">
      <w:pPr>
        <w:pStyle w:val="Heading4"/>
      </w:pPr>
      <w:bookmarkStart w:id="111" w:name="_Toc408581791"/>
      <w:bookmarkStart w:id="112" w:name="_Toc408582141"/>
      <w:r>
        <w:t>Faktura</w:t>
      </w:r>
      <w:bookmarkEnd w:id="111"/>
      <w:bookmarkEnd w:id="112"/>
    </w:p>
    <w:p w:rsidR="00153BA5" w:rsidRDefault="00153BA5" w:rsidP="00153BA5">
      <w:r>
        <w:t xml:space="preserve">Under fliken faktura kan du ladda upp fakturor samt ta bort fakturor. </w:t>
      </w:r>
    </w:p>
    <w:p w:rsidR="00153BA5" w:rsidRDefault="00153BA5" w:rsidP="00153BA5">
      <w:pPr>
        <w:shd w:val="clear" w:color="auto" w:fill="00B050"/>
      </w:pPr>
      <w:r>
        <w:t>Som användare kommer en lista kunna visas på de fakturor som är kopplade till det kontraktet. Som admin kommer en lista på alla kontrakt att kunna visas, dock listas endast ett kontrakt i taget.</w:t>
      </w:r>
    </w:p>
    <w:p w:rsidR="00153BA5" w:rsidRPr="00276DD8" w:rsidRDefault="00153BA5" w:rsidP="00153BA5">
      <w:pPr>
        <w:pStyle w:val="Heading5"/>
      </w:pPr>
      <w:bookmarkStart w:id="113" w:name="_Toc408581792"/>
      <w:bookmarkStart w:id="114" w:name="_Toc408582142"/>
      <w:r>
        <w:t>Uppladdning</w:t>
      </w:r>
      <w:bookmarkEnd w:id="113"/>
      <w:bookmarkEnd w:id="114"/>
    </w:p>
    <w:p w:rsidR="00153BA5" w:rsidRDefault="00153BA5" w:rsidP="00153BA5">
      <w:r>
        <w:t>Uppladdningen av faktura görs genom att fylla i alla röda fält, sedan välja faktura(PDF-format) på hårddisken för uppladdning till server. I dropdown menyn väljs det vilket företag som fakturan kommer att tillhöra(se figur 5).</w:t>
      </w:r>
    </w:p>
    <w:p w:rsidR="00153BA5" w:rsidRDefault="00153BA5" w:rsidP="00153BA5">
      <w:pPr>
        <w:pStyle w:val="Heading5"/>
      </w:pPr>
      <w:bookmarkStart w:id="115" w:name="_Toc408581793"/>
      <w:bookmarkStart w:id="116" w:name="_Toc408582143"/>
      <w:r>
        <w:t>Borttagning</w:t>
      </w:r>
      <w:bookmarkEnd w:id="115"/>
      <w:bookmarkEnd w:id="116"/>
    </w:p>
    <w:p w:rsidR="00153BA5" w:rsidRDefault="00153BA5" w:rsidP="00153BA5">
      <w:r>
        <w:t>Borttagningen av fakturor görs genom att först läsa in alla fakturor, detta görs genom att välja ett kontrakt och sedan klicka på ”</w:t>
      </w:r>
      <w:r w:rsidRPr="00C55EE9">
        <w:rPr>
          <w:i/>
        </w:rPr>
        <w:t>Välj Kontrakt</w:t>
      </w:r>
      <w:r>
        <w:t>”. Rutan fylls då med alla fakturor som tillhör detta kontrakt. Man kan klicka i en ruta till höger om länken till fakturan, sen kan fakturan tas bort genom att klicka på ”</w:t>
      </w:r>
      <w:r w:rsidRPr="00C55EE9">
        <w:rPr>
          <w:i/>
        </w:rPr>
        <w:t>Ta bort Fakturor</w:t>
      </w:r>
      <w:r>
        <w:t>”(se figur 5).</w:t>
      </w:r>
    </w:p>
    <w:p w:rsidR="00153BA5" w:rsidRPr="006167A9" w:rsidRDefault="00153BA5" w:rsidP="006D05FB">
      <w:pPr>
        <w:pStyle w:val="Heading4"/>
        <w:rPr>
          <w:color w:val="E80061"/>
          <w:sz w:val="28"/>
          <w:szCs w:val="28"/>
        </w:rPr>
      </w:pPr>
      <w:bookmarkStart w:id="117" w:name="_Toc408581794"/>
      <w:bookmarkStart w:id="118" w:name="_Toc408582144"/>
      <w:r>
        <w:t>Felrapportering</w:t>
      </w:r>
      <w:bookmarkEnd w:id="117"/>
      <w:bookmarkEnd w:id="118"/>
    </w:p>
    <w:p w:rsidR="00153BA5" w:rsidRDefault="00153BA5" w:rsidP="00153BA5">
      <w:r>
        <w:t>Felrapporteringen mellan kund och Admin sker genom fliken felrapportering, när Admin har fått in en ny felrapport kommer fliken felrapportering lysa rött. Alla statusar har olika färgkoder för felmeddelanden de är:</w:t>
      </w:r>
    </w:p>
    <w:p w:rsidR="00153BA5" w:rsidRDefault="00153BA5" w:rsidP="00153BA5">
      <w:pPr>
        <w:pStyle w:val="ListParagraph"/>
        <w:numPr>
          <w:ilvl w:val="0"/>
          <w:numId w:val="6"/>
        </w:numPr>
      </w:pPr>
      <w:r>
        <w:t>Röd: oläst</w:t>
      </w:r>
    </w:p>
    <w:p w:rsidR="00153BA5" w:rsidRDefault="00153BA5" w:rsidP="00153BA5">
      <w:pPr>
        <w:pStyle w:val="ListParagraph"/>
        <w:numPr>
          <w:ilvl w:val="0"/>
          <w:numId w:val="6"/>
        </w:numPr>
      </w:pPr>
      <w:r>
        <w:t>Orange: mottagen</w:t>
      </w:r>
    </w:p>
    <w:p w:rsidR="00153BA5" w:rsidRDefault="00153BA5" w:rsidP="00153BA5">
      <w:pPr>
        <w:pStyle w:val="ListParagraph"/>
        <w:numPr>
          <w:ilvl w:val="0"/>
          <w:numId w:val="6"/>
        </w:numPr>
      </w:pPr>
      <w:r>
        <w:t>Gul: påbörjad</w:t>
      </w:r>
    </w:p>
    <w:p w:rsidR="00153BA5" w:rsidRDefault="00153BA5" w:rsidP="00153BA5">
      <w:pPr>
        <w:pStyle w:val="ListParagraph"/>
        <w:numPr>
          <w:ilvl w:val="0"/>
          <w:numId w:val="6"/>
        </w:numPr>
      </w:pPr>
      <w:r>
        <w:t>Grön: avslutad</w:t>
      </w:r>
    </w:p>
    <w:p w:rsidR="00153BA5" w:rsidRDefault="00153BA5" w:rsidP="00153BA5">
      <w:pPr>
        <w:pStyle w:val="Heading5"/>
      </w:pPr>
      <w:bookmarkStart w:id="119" w:name="_Toc408581795"/>
      <w:bookmarkStart w:id="120" w:name="_Toc408582145"/>
      <w:r>
        <w:t>Skapa</w:t>
      </w:r>
      <w:bookmarkEnd w:id="119"/>
      <w:bookmarkEnd w:id="120"/>
    </w:p>
    <w:p w:rsidR="00153BA5" w:rsidRDefault="00D45FE7" w:rsidP="00153BA5">
      <w:r>
        <w:t>Kund kan</w:t>
      </w:r>
      <w:r w:rsidR="00153BA5">
        <w:t xml:space="preserve"> skicka en felrapport genom att klicka på välj när ”</w:t>
      </w:r>
      <w:r w:rsidR="00153BA5" w:rsidRPr="00D45FE7">
        <w:rPr>
          <w:i/>
        </w:rPr>
        <w:t>Välj Felrapport</w:t>
      </w:r>
      <w:r>
        <w:t>” är vald i drop</w:t>
      </w:r>
      <w:r w:rsidR="00153BA5">
        <w:t>down menyn(admin kan inte skapa nya felrapporter utan bara svara)(se figur 6).</w:t>
      </w:r>
    </w:p>
    <w:p w:rsidR="00153BA5" w:rsidRDefault="00153BA5" w:rsidP="00153BA5">
      <w:pPr>
        <w:pStyle w:val="Heading5"/>
      </w:pPr>
      <w:bookmarkStart w:id="121" w:name="_Toc408581796"/>
      <w:bookmarkStart w:id="122" w:name="_Toc408582146"/>
      <w:r>
        <w:t>Svara</w:t>
      </w:r>
      <w:bookmarkEnd w:id="121"/>
      <w:bookmarkEnd w:id="122"/>
    </w:p>
    <w:p w:rsidR="00153BA5" w:rsidRDefault="00153BA5" w:rsidP="00153BA5">
      <w:r>
        <w:t>Man kan svara på felrapporter geno</w:t>
      </w:r>
      <w:r w:rsidR="00D45FE7">
        <w:t>m att välja felrapporten i drop</w:t>
      </w:r>
      <w:r>
        <w:t>down menyn sedan får man skriva in ett meddelande, Admin kan ändra statusen på felrapporten(se figur 7).</w:t>
      </w:r>
    </w:p>
    <w:p w:rsidR="00153BA5" w:rsidRDefault="00153BA5" w:rsidP="00153BA5">
      <w:pPr>
        <w:pStyle w:val="Heading5"/>
      </w:pPr>
      <w:bookmarkStart w:id="123" w:name="_Toc408581797"/>
      <w:bookmarkStart w:id="124" w:name="_Toc408582147"/>
      <w:r>
        <w:t>Ta bort</w:t>
      </w:r>
      <w:bookmarkEnd w:id="123"/>
      <w:bookmarkEnd w:id="124"/>
    </w:p>
    <w:p w:rsidR="00153BA5" w:rsidRDefault="00153BA5" w:rsidP="00153BA5">
      <w:r>
        <w:t>Man kan ta bort felrapporter genom att välja en felrapport och sedan klicka på ”</w:t>
      </w:r>
      <w:r w:rsidRPr="00D45FE7">
        <w:rPr>
          <w:i/>
        </w:rPr>
        <w:t>ta bort</w:t>
      </w:r>
      <w:r>
        <w:t>”-knappen.</w:t>
      </w:r>
    </w:p>
    <w:p w:rsidR="00153BA5" w:rsidRDefault="00153BA5" w:rsidP="00153BA5">
      <w:pPr>
        <w:pStyle w:val="Heading4"/>
      </w:pPr>
      <w:bookmarkStart w:id="125" w:name="_Toc408581798"/>
      <w:bookmarkStart w:id="126" w:name="_Toc408582148"/>
      <w:r>
        <w:t>Radera</w:t>
      </w:r>
      <w:bookmarkEnd w:id="125"/>
      <w:bookmarkEnd w:id="126"/>
    </w:p>
    <w:p w:rsidR="00153BA5" w:rsidRDefault="00153BA5" w:rsidP="00153BA5">
      <w:r>
        <w:t xml:space="preserve">Under fliken </w:t>
      </w:r>
      <w:r w:rsidR="00274168">
        <w:t>”</w:t>
      </w:r>
      <w:r w:rsidR="00274168" w:rsidRPr="00274168">
        <w:rPr>
          <w:i/>
        </w:rPr>
        <w:t>R</w:t>
      </w:r>
      <w:r w:rsidRPr="00274168">
        <w:rPr>
          <w:i/>
        </w:rPr>
        <w:t>adera</w:t>
      </w:r>
      <w:r w:rsidR="00274168">
        <w:t>”</w:t>
      </w:r>
      <w:r>
        <w:t xml:space="preserve"> kan man radera kontrakt, företag samt kontakter. Dessa flikar </w:t>
      </w:r>
      <w:r w:rsidR="00274168">
        <w:t>har endast admin tillgång till</w:t>
      </w:r>
      <w:r>
        <w:t>.</w:t>
      </w:r>
    </w:p>
    <w:p w:rsidR="00153BA5" w:rsidRDefault="00153BA5" w:rsidP="00153BA5">
      <w:pPr>
        <w:pStyle w:val="Heading5"/>
      </w:pPr>
      <w:bookmarkStart w:id="127" w:name="_Toc408581799"/>
      <w:bookmarkStart w:id="128" w:name="_Toc408582149"/>
      <w:r>
        <w:lastRenderedPageBreak/>
        <w:t>Kontrakt och Företag</w:t>
      </w:r>
      <w:bookmarkEnd w:id="127"/>
      <w:bookmarkEnd w:id="128"/>
    </w:p>
    <w:p w:rsidR="00153BA5" w:rsidRDefault="00153BA5" w:rsidP="00153BA5">
      <w:r>
        <w:t xml:space="preserve">Under fliken </w:t>
      </w:r>
      <w:r w:rsidR="00F746CE">
        <w:t>”</w:t>
      </w:r>
      <w:r w:rsidR="00F746CE" w:rsidRPr="00F746CE">
        <w:rPr>
          <w:i/>
        </w:rPr>
        <w:t>K</w:t>
      </w:r>
      <w:r w:rsidRPr="00F746CE">
        <w:rPr>
          <w:i/>
        </w:rPr>
        <w:t>ontrakt och företag</w:t>
      </w:r>
      <w:r w:rsidR="00F746CE">
        <w:t>”</w:t>
      </w:r>
      <w:r>
        <w:t xml:space="preserve"> kan man ta bort företag och kontrakt genom att vä</w:t>
      </w:r>
      <w:r w:rsidR="00F746CE">
        <w:t>lja det man vill ta bort i drop</w:t>
      </w:r>
      <w:r>
        <w:t>down menyerna och sedan trycka på ”</w:t>
      </w:r>
      <w:r w:rsidRPr="00F746CE">
        <w:rPr>
          <w:i/>
        </w:rPr>
        <w:t>Ta Bort Kontrakt</w:t>
      </w:r>
      <w:r>
        <w:t>” för att ta bort kontrakt och ”</w:t>
      </w:r>
      <w:r w:rsidR="00F15887">
        <w:rPr>
          <w:i/>
        </w:rPr>
        <w:t>Ta b</w:t>
      </w:r>
      <w:r w:rsidRPr="00F746CE">
        <w:rPr>
          <w:i/>
        </w:rPr>
        <w:t>ort Företag</w:t>
      </w:r>
      <w:r>
        <w:t>” för att ta bort företag. Om ett företag tas bort tas även alla kontrakt som tillhör företaget bort.</w:t>
      </w:r>
    </w:p>
    <w:p w:rsidR="00153BA5" w:rsidRDefault="00153BA5" w:rsidP="00153BA5">
      <w:pPr>
        <w:pStyle w:val="Heading5"/>
      </w:pPr>
      <w:bookmarkStart w:id="129" w:name="_Toc408581800"/>
      <w:bookmarkStart w:id="130" w:name="_Toc408582150"/>
      <w:r>
        <w:t>Användare</w:t>
      </w:r>
      <w:bookmarkEnd w:id="129"/>
      <w:bookmarkEnd w:id="130"/>
    </w:p>
    <w:p w:rsidR="00153BA5" w:rsidRPr="006167A9" w:rsidRDefault="00F746CE" w:rsidP="00153BA5">
      <w:pPr>
        <w:rPr>
          <w:rFonts w:eastAsia="Times New Roman"/>
          <w:b/>
          <w:bCs/>
          <w:color w:val="E80061"/>
          <w:sz w:val="28"/>
          <w:szCs w:val="28"/>
        </w:rPr>
      </w:pPr>
      <w:r>
        <w:t>Underfliken ”</w:t>
      </w:r>
      <w:r w:rsidRPr="00F746CE">
        <w:rPr>
          <w:i/>
        </w:rPr>
        <w:t>R</w:t>
      </w:r>
      <w:r>
        <w:rPr>
          <w:i/>
        </w:rPr>
        <w:t>adera A</w:t>
      </w:r>
      <w:r w:rsidR="00153BA5" w:rsidRPr="00F746CE">
        <w:rPr>
          <w:i/>
        </w:rPr>
        <w:t>nvändare</w:t>
      </w:r>
      <w:r>
        <w:t>”</w:t>
      </w:r>
      <w:r w:rsidR="00153BA5">
        <w:t xml:space="preserve"> kan man ta bort använ</w:t>
      </w:r>
      <w:r>
        <w:t>dare genom att välja dem i drop</w:t>
      </w:r>
      <w:r w:rsidR="00153BA5">
        <w:t xml:space="preserve">down menyn </w:t>
      </w:r>
      <w:r>
        <w:t>”</w:t>
      </w:r>
      <w:r w:rsidR="00153BA5" w:rsidRPr="00F746CE">
        <w:rPr>
          <w:i/>
        </w:rPr>
        <w:t>Välj Användare</w:t>
      </w:r>
      <w:r>
        <w:t>”</w:t>
      </w:r>
      <w:r w:rsidR="00153BA5">
        <w:t>. Det går även att sortera på företag. Genom att ta bort användare tas även kontraktet som är knutet till användaren bort.</w:t>
      </w:r>
      <w:bookmarkStart w:id="131" w:name="_Toc408581801"/>
      <w:bookmarkStart w:id="132" w:name="_Toc408582151"/>
    </w:p>
    <w:p w:rsidR="00153BA5" w:rsidRDefault="00153BA5" w:rsidP="00153BA5">
      <w:pPr>
        <w:pStyle w:val="Heading4"/>
      </w:pPr>
      <w:r>
        <w:t>Editera</w:t>
      </w:r>
      <w:bookmarkEnd w:id="131"/>
      <w:bookmarkEnd w:id="132"/>
    </w:p>
    <w:p w:rsidR="00153BA5" w:rsidRDefault="00153BA5" w:rsidP="00153BA5">
      <w:r>
        <w:t>Under fliken ”</w:t>
      </w:r>
      <w:r w:rsidRPr="00C55EE9">
        <w:rPr>
          <w:i/>
        </w:rPr>
        <w:t>Editera</w:t>
      </w:r>
      <w:r>
        <w:t>” kan man editera inloggning, öppettider samt kontrakt.</w:t>
      </w:r>
    </w:p>
    <w:p w:rsidR="00153BA5" w:rsidRDefault="00153BA5" w:rsidP="00153BA5">
      <w:pPr>
        <w:pStyle w:val="Heading5"/>
      </w:pPr>
      <w:bookmarkStart w:id="133" w:name="_Toc408581802"/>
      <w:bookmarkStart w:id="134" w:name="_Toc408582152"/>
      <w:r>
        <w:t>Inloggning</w:t>
      </w:r>
      <w:bookmarkEnd w:id="133"/>
      <w:bookmarkEnd w:id="134"/>
    </w:p>
    <w:p w:rsidR="00153BA5" w:rsidRPr="00F7566B" w:rsidRDefault="00153BA5" w:rsidP="00153BA5">
      <w:r>
        <w:t>Man kan editera sitt lösenord genom att först skriva in sitt gamla lösenord och sedan skriva in det nya lösenordet två gånger. Admin kan ändra lösenord för alla användare(se figur 8).</w:t>
      </w:r>
    </w:p>
    <w:p w:rsidR="00153BA5" w:rsidRDefault="00153BA5" w:rsidP="00153BA5">
      <w:pPr>
        <w:pStyle w:val="Heading5"/>
      </w:pPr>
      <w:bookmarkStart w:id="135" w:name="_Toc408581803"/>
      <w:bookmarkStart w:id="136" w:name="_Toc408582153"/>
      <w:r>
        <w:t>Öppettider</w:t>
      </w:r>
      <w:bookmarkEnd w:id="135"/>
      <w:bookmarkEnd w:id="136"/>
    </w:p>
    <w:p w:rsidR="00153BA5" w:rsidRPr="00950EBD" w:rsidRDefault="00153BA5" w:rsidP="00153BA5">
      <w:pPr>
        <w:shd w:val="clear" w:color="auto" w:fill="00B0F0"/>
      </w:pPr>
      <w:r>
        <w:t>Man kan editera öppettider genom att välja sitt kontrakt och sedan fylla i när de öppnar samt stänger, man kan även fylla i en ruta om det är stängt(se figur 9). Admin kan editera alla kontrakt. En förfrågan skickas till Admin om kunder vill ändra sina öppettider.</w:t>
      </w:r>
    </w:p>
    <w:p w:rsidR="00153BA5" w:rsidRDefault="00153BA5" w:rsidP="00153BA5">
      <w:pPr>
        <w:pStyle w:val="Heading5"/>
      </w:pPr>
      <w:bookmarkStart w:id="137" w:name="_Toc408581804"/>
      <w:bookmarkStart w:id="138" w:name="_Toc408582154"/>
      <w:r>
        <w:t>Kontrakt</w:t>
      </w:r>
      <w:bookmarkEnd w:id="137"/>
      <w:bookmarkEnd w:id="138"/>
    </w:p>
    <w:p w:rsidR="00153BA5" w:rsidRDefault="00153BA5" w:rsidP="00153BA5">
      <w:r>
        <w:t>Man kan editera kontrakt genom att först välja kontrakt och sedan fylla i de flikar som ska editeras, ny bild kan laddas upp om man trycker på ”</w:t>
      </w:r>
      <w:r>
        <w:rPr>
          <w:i/>
        </w:rPr>
        <w:t>Välj f</w:t>
      </w:r>
      <w:r w:rsidRPr="00C55EE9">
        <w:rPr>
          <w:i/>
        </w:rPr>
        <w:t>il</w:t>
      </w:r>
      <w:r>
        <w:t>”(se figur 10). Ändringarna sparas när man trycker på ”</w:t>
      </w:r>
      <w:r>
        <w:rPr>
          <w:i/>
        </w:rPr>
        <w:t>S</w:t>
      </w:r>
      <w:r w:rsidRPr="00C55EE9">
        <w:rPr>
          <w:i/>
        </w:rPr>
        <w:t>para</w:t>
      </w:r>
      <w:r>
        <w:t>”. Admin kan editera alla kontrakt medan kundernas ändringar skickas till Admin först.</w:t>
      </w:r>
    </w:p>
    <w:p w:rsidR="00153BA5" w:rsidRDefault="00153BA5" w:rsidP="00153BA5">
      <w:r>
        <w:br w:type="page"/>
      </w:r>
    </w:p>
    <w:p w:rsidR="00153BA5" w:rsidRDefault="00153BA5" w:rsidP="00153BA5">
      <w:pPr>
        <w:pStyle w:val="Heading4"/>
      </w:pPr>
      <w:bookmarkStart w:id="139" w:name="_Toc408581805"/>
      <w:bookmarkStart w:id="140" w:name="_Toc408582155"/>
      <w:r>
        <w:t>Bilagor</w:t>
      </w:r>
      <w:bookmarkEnd w:id="139"/>
      <w:bookmarkEnd w:id="140"/>
    </w:p>
    <w:p w:rsidR="00153BA5" w:rsidRDefault="00153BA5" w:rsidP="00153BA5">
      <w:pPr>
        <w:pStyle w:val="Heading5"/>
      </w:pPr>
      <w:bookmarkStart w:id="141" w:name="_Toc408581806"/>
      <w:bookmarkStart w:id="142" w:name="_Toc408582156"/>
      <w:r>
        <w:t>Bilder</w:t>
      </w:r>
      <w:bookmarkEnd w:id="141"/>
      <w:bookmarkEnd w:id="142"/>
    </w:p>
    <w:p w:rsidR="00153BA5" w:rsidRPr="000F6B6A" w:rsidRDefault="00153BA5" w:rsidP="00153BA5">
      <w:pPr>
        <w:pStyle w:val="Heading6"/>
      </w:pPr>
      <w:bookmarkStart w:id="143" w:name="_Toc408581807"/>
      <w:bookmarkStart w:id="144" w:name="_Toc408582157"/>
      <w:r>
        <w:t>Inlogg</w:t>
      </w:r>
      <w:bookmarkEnd w:id="143"/>
      <w:bookmarkEnd w:id="144"/>
      <w:r>
        <w:t>ning</w:t>
      </w:r>
    </w:p>
    <w:p w:rsidR="00153BA5" w:rsidRDefault="00415D77" w:rsidP="00153BA5">
      <w:pPr>
        <w:keepNext/>
      </w:pPr>
      <w:r>
        <w:rPr>
          <w:noProof/>
          <w:lang w:eastAsia="sv-SE"/>
        </w:rPr>
        <w:drawing>
          <wp:inline distT="0" distB="0" distL="0" distR="0">
            <wp:extent cx="2881630" cy="1849755"/>
            <wp:effectExtent l="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1630" cy="1849755"/>
                    </a:xfrm>
                    <a:prstGeom prst="rect">
                      <a:avLst/>
                    </a:prstGeom>
                    <a:noFill/>
                    <a:ln>
                      <a:noFill/>
                    </a:ln>
                  </pic:spPr>
                </pic:pic>
              </a:graphicData>
            </a:graphic>
          </wp:inline>
        </w:drawing>
      </w:r>
    </w:p>
    <w:p w:rsidR="00153BA5" w:rsidRDefault="00153BA5" w:rsidP="00153BA5">
      <w:pPr>
        <w:pStyle w:val="Caption"/>
      </w:pPr>
      <w:r>
        <w:t xml:space="preserve">Figur </w:t>
      </w:r>
      <w:fldSimple w:instr=" SEQ Figur \* ARABIC ">
        <w:r>
          <w:rPr>
            <w:noProof/>
          </w:rPr>
          <w:t>1</w:t>
        </w:r>
      </w:fldSimple>
    </w:p>
    <w:p w:rsidR="00153BA5" w:rsidRPr="000F6B6A" w:rsidRDefault="00153BA5" w:rsidP="00153BA5">
      <w:pPr>
        <w:pStyle w:val="Heading6"/>
      </w:pPr>
      <w:bookmarkStart w:id="145" w:name="_Toc408581808"/>
      <w:bookmarkStart w:id="146" w:name="_Toc408582158"/>
      <w:r>
        <w:t>Första sidan för administrering</w:t>
      </w:r>
      <w:bookmarkEnd w:id="145"/>
      <w:bookmarkEnd w:id="146"/>
    </w:p>
    <w:p w:rsidR="00153BA5" w:rsidRDefault="00415D77" w:rsidP="00153BA5">
      <w:pPr>
        <w:keepNext/>
      </w:pPr>
      <w:r>
        <w:rPr>
          <w:noProof/>
          <w:lang w:eastAsia="sv-SE"/>
        </w:rPr>
        <w:drawing>
          <wp:inline distT="0" distB="0" distL="0" distR="0">
            <wp:extent cx="2626360" cy="3870325"/>
            <wp:effectExtent l="0" t="0" r="254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6360" cy="3870325"/>
                    </a:xfrm>
                    <a:prstGeom prst="rect">
                      <a:avLst/>
                    </a:prstGeom>
                    <a:noFill/>
                    <a:ln>
                      <a:noFill/>
                    </a:ln>
                  </pic:spPr>
                </pic:pic>
              </a:graphicData>
            </a:graphic>
          </wp:inline>
        </w:drawing>
      </w:r>
    </w:p>
    <w:p w:rsidR="00153BA5" w:rsidRDefault="00153BA5" w:rsidP="00153BA5">
      <w:pPr>
        <w:pStyle w:val="Caption"/>
      </w:pPr>
      <w:r>
        <w:t xml:space="preserve">Figur </w:t>
      </w:r>
      <w:fldSimple w:instr=" SEQ Figur \* ARABIC ">
        <w:r>
          <w:rPr>
            <w:noProof/>
          </w:rPr>
          <w:t>2</w:t>
        </w:r>
      </w:fldSimple>
    </w:p>
    <w:p w:rsidR="00153BA5" w:rsidRPr="006167A9" w:rsidRDefault="00153BA5" w:rsidP="00153BA5">
      <w:pPr>
        <w:rPr>
          <w:color w:val="FF388C"/>
          <w:sz w:val="18"/>
          <w:szCs w:val="18"/>
        </w:rPr>
      </w:pPr>
      <w:r>
        <w:br w:type="page"/>
      </w:r>
    </w:p>
    <w:p w:rsidR="00153BA5" w:rsidRPr="000F6B6A" w:rsidRDefault="00153BA5" w:rsidP="00153BA5">
      <w:pPr>
        <w:pStyle w:val="Heading6"/>
      </w:pPr>
      <w:bookmarkStart w:id="147" w:name="_Toc408581809"/>
      <w:bookmarkStart w:id="148" w:name="_Toc408582159"/>
      <w:r>
        <w:t>Skapa användare</w:t>
      </w:r>
      <w:bookmarkEnd w:id="147"/>
      <w:bookmarkEnd w:id="148"/>
    </w:p>
    <w:p w:rsidR="00153BA5" w:rsidRDefault="00415D77" w:rsidP="00153BA5">
      <w:pPr>
        <w:keepNext/>
      </w:pPr>
      <w:r>
        <w:rPr>
          <w:noProof/>
          <w:lang w:eastAsia="sv-SE"/>
        </w:rPr>
        <w:drawing>
          <wp:inline distT="0" distB="0" distL="0" distR="0">
            <wp:extent cx="3094355" cy="3019425"/>
            <wp:effectExtent l="0" t="0" r="0" b="9525"/>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4355" cy="3019425"/>
                    </a:xfrm>
                    <a:prstGeom prst="rect">
                      <a:avLst/>
                    </a:prstGeom>
                    <a:noFill/>
                    <a:ln>
                      <a:noFill/>
                    </a:ln>
                  </pic:spPr>
                </pic:pic>
              </a:graphicData>
            </a:graphic>
          </wp:inline>
        </w:drawing>
      </w:r>
    </w:p>
    <w:p w:rsidR="00153BA5" w:rsidRDefault="00153BA5" w:rsidP="00153BA5">
      <w:pPr>
        <w:pStyle w:val="Caption"/>
      </w:pPr>
      <w:r>
        <w:t xml:space="preserve">Figur </w:t>
      </w:r>
      <w:fldSimple w:instr=" SEQ Figur \* ARABIC ">
        <w:r>
          <w:rPr>
            <w:noProof/>
          </w:rPr>
          <w:t>3</w:t>
        </w:r>
      </w:fldSimple>
    </w:p>
    <w:p w:rsidR="00153BA5" w:rsidRPr="006167A9" w:rsidRDefault="00153BA5" w:rsidP="00153BA5">
      <w:pPr>
        <w:rPr>
          <w:b/>
          <w:bCs/>
          <w:color w:val="FF388C"/>
          <w:sz w:val="18"/>
          <w:szCs w:val="18"/>
        </w:rPr>
      </w:pPr>
      <w:r>
        <w:br w:type="page"/>
      </w:r>
    </w:p>
    <w:p w:rsidR="00153BA5" w:rsidRPr="00831060" w:rsidRDefault="00153BA5" w:rsidP="00153BA5">
      <w:pPr>
        <w:pStyle w:val="Heading6"/>
      </w:pPr>
      <w:bookmarkStart w:id="149" w:name="_Toc408581810"/>
      <w:bookmarkStart w:id="150" w:name="_Toc408582160"/>
      <w:r>
        <w:t>Skapa kontrakt</w:t>
      </w:r>
      <w:bookmarkEnd w:id="149"/>
      <w:bookmarkEnd w:id="150"/>
    </w:p>
    <w:p w:rsidR="00153BA5" w:rsidRDefault="00415D77" w:rsidP="00153BA5">
      <w:pPr>
        <w:keepNext/>
      </w:pPr>
      <w:r>
        <w:rPr>
          <w:noProof/>
          <w:lang w:eastAsia="sv-SE"/>
        </w:rPr>
        <w:drawing>
          <wp:inline distT="0" distB="0" distL="0" distR="0">
            <wp:extent cx="2860040" cy="6464300"/>
            <wp:effectExtent l="0" t="0" r="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0040" cy="6464300"/>
                    </a:xfrm>
                    <a:prstGeom prst="rect">
                      <a:avLst/>
                    </a:prstGeom>
                    <a:noFill/>
                    <a:ln>
                      <a:noFill/>
                    </a:ln>
                  </pic:spPr>
                </pic:pic>
              </a:graphicData>
            </a:graphic>
          </wp:inline>
        </w:drawing>
      </w:r>
    </w:p>
    <w:p w:rsidR="00153BA5" w:rsidRDefault="00153BA5" w:rsidP="00153BA5">
      <w:pPr>
        <w:pStyle w:val="Caption"/>
      </w:pPr>
      <w:r>
        <w:t xml:space="preserve">Figur </w:t>
      </w:r>
      <w:fldSimple w:instr=" SEQ Figur \* ARABIC ">
        <w:r>
          <w:rPr>
            <w:noProof/>
          </w:rPr>
          <w:t>4</w:t>
        </w:r>
      </w:fldSimple>
    </w:p>
    <w:p w:rsidR="00153BA5" w:rsidRPr="006167A9" w:rsidRDefault="00153BA5" w:rsidP="00153BA5">
      <w:pPr>
        <w:rPr>
          <w:b/>
          <w:bCs/>
          <w:color w:val="FF388C"/>
          <w:sz w:val="18"/>
          <w:szCs w:val="18"/>
        </w:rPr>
      </w:pPr>
      <w:r>
        <w:br w:type="page"/>
      </w:r>
    </w:p>
    <w:p w:rsidR="00153BA5" w:rsidRDefault="00153BA5" w:rsidP="00153BA5">
      <w:pPr>
        <w:pStyle w:val="Heading6"/>
      </w:pPr>
      <w:bookmarkStart w:id="151" w:name="_Toc408581811"/>
      <w:bookmarkStart w:id="152" w:name="_Toc408582161"/>
      <w:r>
        <w:t>Skapa och ta bort fakturor</w:t>
      </w:r>
      <w:bookmarkEnd w:id="151"/>
      <w:bookmarkEnd w:id="152"/>
    </w:p>
    <w:p w:rsidR="00153BA5" w:rsidRDefault="00415D77" w:rsidP="00153BA5">
      <w:pPr>
        <w:keepNext/>
      </w:pPr>
      <w:r>
        <w:rPr>
          <w:noProof/>
          <w:lang w:eastAsia="sv-SE"/>
        </w:rPr>
        <w:drawing>
          <wp:inline distT="0" distB="0" distL="0" distR="0">
            <wp:extent cx="4199890" cy="2222500"/>
            <wp:effectExtent l="0" t="0" r="0" b="635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9890" cy="2222500"/>
                    </a:xfrm>
                    <a:prstGeom prst="rect">
                      <a:avLst/>
                    </a:prstGeom>
                    <a:noFill/>
                    <a:ln>
                      <a:noFill/>
                    </a:ln>
                  </pic:spPr>
                </pic:pic>
              </a:graphicData>
            </a:graphic>
          </wp:inline>
        </w:drawing>
      </w:r>
      <w:bookmarkStart w:id="153" w:name="_GoBack"/>
      <w:bookmarkEnd w:id="153"/>
    </w:p>
    <w:p w:rsidR="00153BA5" w:rsidRDefault="00153BA5" w:rsidP="00153BA5">
      <w:pPr>
        <w:pStyle w:val="Caption"/>
      </w:pPr>
      <w:r>
        <w:t xml:space="preserve">Figur </w:t>
      </w:r>
      <w:fldSimple w:instr=" SEQ Figur \* ARABIC ">
        <w:r>
          <w:rPr>
            <w:noProof/>
          </w:rPr>
          <w:t>5</w:t>
        </w:r>
      </w:fldSimple>
    </w:p>
    <w:p w:rsidR="00153BA5" w:rsidRPr="006167A9" w:rsidRDefault="00153BA5">
      <w:pPr>
        <w:rPr>
          <w:rFonts w:eastAsia="Times New Roman"/>
          <w:b/>
          <w:bCs/>
          <w:color w:val="FF388C"/>
        </w:rPr>
      </w:pPr>
      <w:bookmarkStart w:id="154" w:name="_Toc408581812"/>
      <w:bookmarkStart w:id="155" w:name="_Toc408582162"/>
      <w:r>
        <w:br w:type="page"/>
      </w:r>
    </w:p>
    <w:p w:rsidR="00153BA5" w:rsidRPr="000F6B6A" w:rsidRDefault="00153BA5" w:rsidP="00153BA5">
      <w:pPr>
        <w:pStyle w:val="Heading6"/>
      </w:pPr>
      <w:r>
        <w:t>Felrapportering</w:t>
      </w:r>
      <w:bookmarkEnd w:id="154"/>
      <w:bookmarkEnd w:id="155"/>
    </w:p>
    <w:p w:rsidR="00153BA5" w:rsidRDefault="00415D77" w:rsidP="00153BA5">
      <w:pPr>
        <w:keepNext/>
      </w:pPr>
      <w:r>
        <w:rPr>
          <w:noProof/>
          <w:lang w:eastAsia="sv-SE"/>
        </w:rPr>
        <w:drawing>
          <wp:inline distT="0" distB="0" distL="0" distR="0">
            <wp:extent cx="3466465" cy="2445385"/>
            <wp:effectExtent l="0" t="0" r="635"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66465" cy="2445385"/>
                    </a:xfrm>
                    <a:prstGeom prst="rect">
                      <a:avLst/>
                    </a:prstGeom>
                    <a:noFill/>
                    <a:ln>
                      <a:noFill/>
                    </a:ln>
                  </pic:spPr>
                </pic:pic>
              </a:graphicData>
            </a:graphic>
          </wp:inline>
        </w:drawing>
      </w:r>
    </w:p>
    <w:p w:rsidR="00153BA5" w:rsidRPr="000F6B6A" w:rsidRDefault="00153BA5" w:rsidP="00153BA5">
      <w:pPr>
        <w:pStyle w:val="Caption"/>
      </w:pPr>
      <w:r>
        <w:t xml:space="preserve">Figur </w:t>
      </w:r>
      <w:fldSimple w:instr=" SEQ Figur \* ARABIC ">
        <w:r>
          <w:rPr>
            <w:noProof/>
          </w:rPr>
          <w:t>6</w:t>
        </w:r>
      </w:fldSimple>
    </w:p>
    <w:p w:rsidR="00153BA5" w:rsidRDefault="00415D77" w:rsidP="00153BA5">
      <w:pPr>
        <w:keepNext/>
      </w:pPr>
      <w:r>
        <w:rPr>
          <w:noProof/>
          <w:lang w:eastAsia="sv-SE"/>
        </w:rPr>
        <w:drawing>
          <wp:inline distT="0" distB="0" distL="0" distR="0">
            <wp:extent cx="2286000" cy="2700655"/>
            <wp:effectExtent l="0" t="0" r="0" b="4445"/>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6000" cy="2700655"/>
                    </a:xfrm>
                    <a:prstGeom prst="rect">
                      <a:avLst/>
                    </a:prstGeom>
                    <a:noFill/>
                    <a:ln>
                      <a:noFill/>
                    </a:ln>
                  </pic:spPr>
                </pic:pic>
              </a:graphicData>
            </a:graphic>
          </wp:inline>
        </w:drawing>
      </w:r>
    </w:p>
    <w:p w:rsidR="00153BA5" w:rsidRDefault="00153BA5" w:rsidP="00153BA5">
      <w:pPr>
        <w:pStyle w:val="Caption"/>
      </w:pPr>
      <w:r>
        <w:t xml:space="preserve">Figur </w:t>
      </w:r>
      <w:fldSimple w:instr=" SEQ Figur \* ARABIC ">
        <w:r>
          <w:rPr>
            <w:noProof/>
          </w:rPr>
          <w:t>7</w:t>
        </w:r>
      </w:fldSimple>
    </w:p>
    <w:p w:rsidR="00153BA5" w:rsidRDefault="00153BA5" w:rsidP="00153BA5">
      <w:pPr>
        <w:pStyle w:val="Heading6"/>
      </w:pPr>
      <w:bookmarkStart w:id="156" w:name="_Toc408581813"/>
      <w:bookmarkStart w:id="157" w:name="_Toc408582163"/>
      <w:r>
        <w:lastRenderedPageBreak/>
        <w:t>Editering av lösenord</w:t>
      </w:r>
      <w:bookmarkEnd w:id="156"/>
      <w:bookmarkEnd w:id="157"/>
    </w:p>
    <w:p w:rsidR="00153BA5" w:rsidRDefault="00415D77" w:rsidP="00153BA5">
      <w:pPr>
        <w:keepNext/>
      </w:pPr>
      <w:r>
        <w:rPr>
          <w:noProof/>
          <w:lang w:eastAsia="sv-SE"/>
        </w:rPr>
        <w:drawing>
          <wp:inline distT="0" distB="0" distL="0" distR="0">
            <wp:extent cx="3678555" cy="1977390"/>
            <wp:effectExtent l="0" t="0" r="0" b="381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78555" cy="1977390"/>
                    </a:xfrm>
                    <a:prstGeom prst="rect">
                      <a:avLst/>
                    </a:prstGeom>
                    <a:noFill/>
                    <a:ln>
                      <a:noFill/>
                    </a:ln>
                  </pic:spPr>
                </pic:pic>
              </a:graphicData>
            </a:graphic>
          </wp:inline>
        </w:drawing>
      </w:r>
    </w:p>
    <w:p w:rsidR="00153BA5" w:rsidRDefault="00153BA5" w:rsidP="00153BA5">
      <w:pPr>
        <w:pStyle w:val="Caption"/>
      </w:pPr>
      <w:r>
        <w:t xml:space="preserve">Figur </w:t>
      </w:r>
      <w:fldSimple w:instr=" SEQ Figur \* ARABIC ">
        <w:r>
          <w:rPr>
            <w:noProof/>
          </w:rPr>
          <w:t>8</w:t>
        </w:r>
      </w:fldSimple>
    </w:p>
    <w:p w:rsidR="00153BA5" w:rsidRPr="000F6B6A" w:rsidRDefault="00153BA5" w:rsidP="00153BA5">
      <w:pPr>
        <w:pStyle w:val="Heading6"/>
      </w:pPr>
      <w:bookmarkStart w:id="158" w:name="_Toc408581814"/>
      <w:bookmarkStart w:id="159" w:name="_Toc408582164"/>
      <w:r>
        <w:t>Editering av öppettider</w:t>
      </w:r>
      <w:bookmarkEnd w:id="158"/>
      <w:bookmarkEnd w:id="159"/>
    </w:p>
    <w:p w:rsidR="00153BA5" w:rsidRDefault="00415D77" w:rsidP="00153BA5">
      <w:pPr>
        <w:keepNext/>
      </w:pPr>
      <w:r>
        <w:rPr>
          <w:noProof/>
          <w:lang w:eastAsia="sv-SE"/>
        </w:rPr>
        <w:drawing>
          <wp:inline distT="0" distB="0" distL="0" distR="0">
            <wp:extent cx="1807845" cy="3561715"/>
            <wp:effectExtent l="0" t="0" r="1905" b="635"/>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07845" cy="3561715"/>
                    </a:xfrm>
                    <a:prstGeom prst="rect">
                      <a:avLst/>
                    </a:prstGeom>
                    <a:noFill/>
                    <a:ln>
                      <a:noFill/>
                    </a:ln>
                  </pic:spPr>
                </pic:pic>
              </a:graphicData>
            </a:graphic>
          </wp:inline>
        </w:drawing>
      </w:r>
    </w:p>
    <w:p w:rsidR="00153BA5" w:rsidRDefault="00153BA5" w:rsidP="00153BA5">
      <w:pPr>
        <w:pStyle w:val="Caption"/>
      </w:pPr>
      <w:r>
        <w:t xml:space="preserve">Figur </w:t>
      </w:r>
      <w:fldSimple w:instr=" SEQ Figur \* ARABIC ">
        <w:r>
          <w:rPr>
            <w:noProof/>
          </w:rPr>
          <w:t>9</w:t>
        </w:r>
      </w:fldSimple>
    </w:p>
    <w:p w:rsidR="00153BA5" w:rsidRPr="006167A9" w:rsidRDefault="00153BA5" w:rsidP="00153BA5">
      <w:pPr>
        <w:rPr>
          <w:b/>
          <w:bCs/>
          <w:color w:val="FF388C"/>
          <w:sz w:val="18"/>
          <w:szCs w:val="18"/>
        </w:rPr>
      </w:pPr>
      <w:r>
        <w:br w:type="page"/>
      </w:r>
    </w:p>
    <w:p w:rsidR="00153BA5" w:rsidRDefault="00153BA5" w:rsidP="00153BA5">
      <w:pPr>
        <w:pStyle w:val="Heading6"/>
      </w:pPr>
      <w:bookmarkStart w:id="160" w:name="_Toc408581815"/>
      <w:bookmarkStart w:id="161" w:name="_Toc408582165"/>
      <w:r>
        <w:t>Editering av kontrakt</w:t>
      </w:r>
      <w:bookmarkEnd w:id="160"/>
      <w:bookmarkEnd w:id="161"/>
    </w:p>
    <w:p w:rsidR="00153BA5" w:rsidRDefault="00415D77" w:rsidP="00153BA5">
      <w:pPr>
        <w:keepNext/>
      </w:pPr>
      <w:r>
        <w:rPr>
          <w:noProof/>
          <w:lang w:eastAsia="sv-SE"/>
        </w:rPr>
        <w:drawing>
          <wp:inline distT="0" distB="0" distL="0" distR="0">
            <wp:extent cx="2062480" cy="5837555"/>
            <wp:effectExtent l="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62480" cy="5837555"/>
                    </a:xfrm>
                    <a:prstGeom prst="rect">
                      <a:avLst/>
                    </a:prstGeom>
                    <a:noFill/>
                    <a:ln>
                      <a:noFill/>
                    </a:ln>
                  </pic:spPr>
                </pic:pic>
              </a:graphicData>
            </a:graphic>
          </wp:inline>
        </w:drawing>
      </w:r>
    </w:p>
    <w:p w:rsidR="00153BA5" w:rsidRDefault="00153BA5" w:rsidP="00153BA5">
      <w:pPr>
        <w:pStyle w:val="Caption"/>
      </w:pPr>
      <w:r>
        <w:t xml:space="preserve">Figur </w:t>
      </w:r>
      <w:fldSimple w:instr=" SEQ Figur \* ARABIC ">
        <w:r>
          <w:rPr>
            <w:noProof/>
          </w:rPr>
          <w:t>10</w:t>
        </w:r>
      </w:fldSimple>
    </w:p>
    <w:p w:rsidR="00153BA5" w:rsidRPr="007E1E06" w:rsidRDefault="00153BA5" w:rsidP="00153BA5">
      <w:pPr>
        <w:pStyle w:val="Heading2"/>
      </w:pPr>
      <w:bookmarkStart w:id="162" w:name="_Toc408581816"/>
      <w:bookmarkStart w:id="163" w:name="_Toc408582166"/>
      <w:bookmarkStart w:id="164" w:name="_Toc408662366"/>
      <w:r>
        <w:t>Databas –LÄGG TILL FÄRDIG DATABAS HÄR-</w:t>
      </w:r>
      <w:bookmarkEnd w:id="162"/>
      <w:bookmarkEnd w:id="163"/>
      <w:bookmarkEnd w:id="164"/>
    </w:p>
    <w:p w:rsidR="00153BA5" w:rsidRPr="00153BA5" w:rsidRDefault="00153BA5" w:rsidP="00153BA5"/>
    <w:sectPr w:rsidR="00153BA5" w:rsidRPr="00153BA5" w:rsidSect="00A75ADC">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7B2" w:rsidRDefault="001707B2" w:rsidP="00CA68C3">
      <w:pPr>
        <w:spacing w:after="0" w:line="240" w:lineRule="auto"/>
      </w:pPr>
      <w:r>
        <w:separator/>
      </w:r>
    </w:p>
  </w:endnote>
  <w:endnote w:type="continuationSeparator" w:id="0">
    <w:p w:rsidR="001707B2" w:rsidRDefault="001707B2" w:rsidP="00CA6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insideV w:val="single" w:sz="18" w:space="0" w:color="808080"/>
      </w:tblBorders>
      <w:tblLook w:val="04A0" w:firstRow="1" w:lastRow="0" w:firstColumn="1" w:lastColumn="0" w:noHBand="0" w:noVBand="1"/>
    </w:tblPr>
    <w:tblGrid>
      <w:gridCol w:w="963"/>
      <w:gridCol w:w="8325"/>
    </w:tblGrid>
    <w:tr w:rsidR="00612007" w:rsidRPr="006167A9" w:rsidTr="006167A9">
      <w:tc>
        <w:tcPr>
          <w:tcW w:w="918" w:type="dxa"/>
        </w:tcPr>
        <w:p w:rsidR="00612007" w:rsidRPr="006167A9" w:rsidRDefault="00612007">
          <w:pPr>
            <w:pStyle w:val="Footer"/>
            <w:jc w:val="right"/>
            <w:rPr>
              <w:b/>
              <w:bCs/>
              <w:color w:val="FF388C"/>
              <w:sz w:val="32"/>
              <w:szCs w:val="32"/>
            </w:rPr>
          </w:pPr>
          <w:r w:rsidRPr="006167A9">
            <w:fldChar w:fldCharType="begin"/>
          </w:r>
          <w:r w:rsidRPr="006167A9">
            <w:instrText xml:space="preserve"> PAGE   \* MERGEFORMAT </w:instrText>
          </w:r>
          <w:r w:rsidRPr="006167A9">
            <w:fldChar w:fldCharType="separate"/>
          </w:r>
          <w:r w:rsidR="00415D77" w:rsidRPr="00415D77">
            <w:rPr>
              <w:b/>
              <w:bCs/>
              <w:noProof/>
              <w:color w:val="FF388C"/>
              <w:sz w:val="32"/>
              <w:szCs w:val="32"/>
            </w:rPr>
            <w:t>18</w:t>
          </w:r>
          <w:r w:rsidRPr="006167A9">
            <w:rPr>
              <w:b/>
              <w:bCs/>
              <w:noProof/>
              <w:color w:val="FF388C"/>
              <w:sz w:val="32"/>
              <w:szCs w:val="32"/>
            </w:rPr>
            <w:fldChar w:fldCharType="end"/>
          </w:r>
        </w:p>
      </w:tc>
      <w:tc>
        <w:tcPr>
          <w:tcW w:w="7938" w:type="dxa"/>
        </w:tcPr>
        <w:p w:rsidR="00612007" w:rsidRPr="006167A9" w:rsidRDefault="00612007">
          <w:pPr>
            <w:pStyle w:val="Footer"/>
          </w:pPr>
        </w:p>
      </w:tc>
    </w:tr>
  </w:tbl>
  <w:p w:rsidR="00612007" w:rsidRDefault="006120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7B2" w:rsidRDefault="001707B2" w:rsidP="00CA68C3">
      <w:pPr>
        <w:spacing w:after="0" w:line="240" w:lineRule="auto"/>
      </w:pPr>
      <w:r>
        <w:separator/>
      </w:r>
    </w:p>
  </w:footnote>
  <w:footnote w:type="continuationSeparator" w:id="0">
    <w:p w:rsidR="001707B2" w:rsidRDefault="001707B2" w:rsidP="00CA68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143"/>
      <w:gridCol w:w="1159"/>
    </w:tblGrid>
    <w:tr w:rsidR="00612007" w:rsidRPr="006167A9" w:rsidTr="006167A9">
      <w:trPr>
        <w:trHeight w:val="288"/>
      </w:trPr>
      <w:tc>
        <w:tcPr>
          <w:tcW w:w="7765" w:type="dxa"/>
        </w:tcPr>
        <w:p w:rsidR="00612007" w:rsidRPr="006167A9" w:rsidRDefault="00612007">
          <w:pPr>
            <w:pStyle w:val="Header"/>
            <w:jc w:val="right"/>
            <w:rPr>
              <w:rFonts w:eastAsia="Times New Roman"/>
              <w:sz w:val="36"/>
              <w:szCs w:val="36"/>
            </w:rPr>
          </w:pPr>
          <w:r w:rsidRPr="006167A9">
            <w:rPr>
              <w:rFonts w:eastAsia="Times New Roman"/>
              <w:sz w:val="36"/>
              <w:szCs w:val="36"/>
            </w:rPr>
            <w:t>Projekt Mobow</w:t>
          </w:r>
        </w:p>
      </w:tc>
      <w:tc>
        <w:tcPr>
          <w:tcW w:w="1105" w:type="dxa"/>
        </w:tcPr>
        <w:p w:rsidR="00612007" w:rsidRPr="006167A9" w:rsidRDefault="00612007">
          <w:pPr>
            <w:pStyle w:val="Header"/>
            <w:rPr>
              <w:rFonts w:eastAsia="Times New Roman"/>
              <w:b/>
              <w:bCs/>
              <w:color w:val="FF388C"/>
              <w:sz w:val="36"/>
              <w:szCs w:val="36"/>
            </w:rPr>
          </w:pPr>
          <w:r w:rsidRPr="006167A9">
            <w:rPr>
              <w:rFonts w:eastAsia="Times New Roman"/>
              <w:b/>
              <w:bCs/>
              <w:color w:val="FF388C"/>
              <w:sz w:val="36"/>
              <w:szCs w:val="36"/>
              <w:lang w:val="en-US"/>
            </w:rPr>
            <w:t>2014</w:t>
          </w:r>
        </w:p>
      </w:tc>
    </w:tr>
  </w:tbl>
  <w:p w:rsidR="00612007" w:rsidRDefault="006120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1685F"/>
    <w:multiLevelType w:val="multilevel"/>
    <w:tmpl w:val="8C8655E4"/>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1">
    <w:nsid w:val="0ECA2080"/>
    <w:multiLevelType w:val="multilevel"/>
    <w:tmpl w:val="FE9AFA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EDD3EF5"/>
    <w:multiLevelType w:val="hybridMultilevel"/>
    <w:tmpl w:val="106C49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3D71661C"/>
    <w:multiLevelType w:val="multilevel"/>
    <w:tmpl w:val="11822C62"/>
    <w:lvl w:ilvl="0">
      <w:start w:val="1"/>
      <w:numFmt w:val="bullet"/>
      <w:lvlText w:val="-"/>
      <w:lvlJc w:val="left"/>
      <w:pPr>
        <w:ind w:left="1079" w:firstLine="360"/>
      </w:pPr>
      <w:rPr>
        <w:u w:val="none"/>
      </w:rPr>
    </w:lvl>
    <w:lvl w:ilvl="1">
      <w:start w:val="1"/>
      <w:numFmt w:val="bullet"/>
      <w:lvlText w:val="-"/>
      <w:lvlJc w:val="left"/>
      <w:pPr>
        <w:ind w:left="1799" w:firstLine="1080"/>
      </w:pPr>
      <w:rPr>
        <w:u w:val="none"/>
      </w:rPr>
    </w:lvl>
    <w:lvl w:ilvl="2">
      <w:start w:val="1"/>
      <w:numFmt w:val="bullet"/>
      <w:lvlText w:val="-"/>
      <w:lvlJc w:val="left"/>
      <w:pPr>
        <w:ind w:left="2519" w:firstLine="1800"/>
      </w:pPr>
      <w:rPr>
        <w:u w:val="none"/>
      </w:rPr>
    </w:lvl>
    <w:lvl w:ilvl="3">
      <w:start w:val="1"/>
      <w:numFmt w:val="bullet"/>
      <w:lvlText w:val="-"/>
      <w:lvlJc w:val="left"/>
      <w:pPr>
        <w:ind w:left="3239" w:firstLine="2520"/>
      </w:pPr>
      <w:rPr>
        <w:u w:val="none"/>
      </w:rPr>
    </w:lvl>
    <w:lvl w:ilvl="4">
      <w:start w:val="1"/>
      <w:numFmt w:val="bullet"/>
      <w:lvlText w:val="-"/>
      <w:lvlJc w:val="left"/>
      <w:pPr>
        <w:ind w:left="3959" w:firstLine="3240"/>
      </w:pPr>
      <w:rPr>
        <w:u w:val="none"/>
      </w:rPr>
    </w:lvl>
    <w:lvl w:ilvl="5">
      <w:start w:val="1"/>
      <w:numFmt w:val="bullet"/>
      <w:lvlText w:val="-"/>
      <w:lvlJc w:val="left"/>
      <w:pPr>
        <w:ind w:left="4679" w:firstLine="3960"/>
      </w:pPr>
      <w:rPr>
        <w:u w:val="none"/>
      </w:rPr>
    </w:lvl>
    <w:lvl w:ilvl="6">
      <w:start w:val="1"/>
      <w:numFmt w:val="bullet"/>
      <w:lvlText w:val="-"/>
      <w:lvlJc w:val="left"/>
      <w:pPr>
        <w:ind w:left="5399" w:firstLine="4680"/>
      </w:pPr>
      <w:rPr>
        <w:u w:val="none"/>
      </w:rPr>
    </w:lvl>
    <w:lvl w:ilvl="7">
      <w:start w:val="1"/>
      <w:numFmt w:val="bullet"/>
      <w:lvlText w:val="-"/>
      <w:lvlJc w:val="left"/>
      <w:pPr>
        <w:ind w:left="6119" w:firstLine="5400"/>
      </w:pPr>
      <w:rPr>
        <w:u w:val="none"/>
      </w:rPr>
    </w:lvl>
    <w:lvl w:ilvl="8">
      <w:start w:val="1"/>
      <w:numFmt w:val="bullet"/>
      <w:lvlText w:val="-"/>
      <w:lvlJc w:val="left"/>
      <w:pPr>
        <w:ind w:left="6839" w:firstLine="6120"/>
      </w:pPr>
      <w:rPr>
        <w:u w:val="none"/>
      </w:rPr>
    </w:lvl>
  </w:abstractNum>
  <w:abstractNum w:abstractNumId="4">
    <w:nsid w:val="4CEF2645"/>
    <w:multiLevelType w:val="hybridMultilevel"/>
    <w:tmpl w:val="F08E0A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8255B45"/>
    <w:multiLevelType w:val="hybridMultilevel"/>
    <w:tmpl w:val="6F9C4AE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69140090"/>
    <w:multiLevelType w:val="hybridMultilevel"/>
    <w:tmpl w:val="A924612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9E2"/>
    <w:rsid w:val="0003045F"/>
    <w:rsid w:val="000334C3"/>
    <w:rsid w:val="00094B53"/>
    <w:rsid w:val="000B6BBE"/>
    <w:rsid w:val="000C0B11"/>
    <w:rsid w:val="000D2922"/>
    <w:rsid w:val="0010700D"/>
    <w:rsid w:val="001207B8"/>
    <w:rsid w:val="00153BA5"/>
    <w:rsid w:val="00167ABC"/>
    <w:rsid w:val="001707B2"/>
    <w:rsid w:val="001C446B"/>
    <w:rsid w:val="00241710"/>
    <w:rsid w:val="00273629"/>
    <w:rsid w:val="00274168"/>
    <w:rsid w:val="002C3039"/>
    <w:rsid w:val="002C495D"/>
    <w:rsid w:val="002F0563"/>
    <w:rsid w:val="00307C2F"/>
    <w:rsid w:val="003117E0"/>
    <w:rsid w:val="003245D4"/>
    <w:rsid w:val="00327655"/>
    <w:rsid w:val="003B3AC2"/>
    <w:rsid w:val="00415D77"/>
    <w:rsid w:val="0043562F"/>
    <w:rsid w:val="004D37BA"/>
    <w:rsid w:val="0053589D"/>
    <w:rsid w:val="005660FD"/>
    <w:rsid w:val="00582BB8"/>
    <w:rsid w:val="0059120D"/>
    <w:rsid w:val="005B4786"/>
    <w:rsid w:val="005F5A6F"/>
    <w:rsid w:val="00612007"/>
    <w:rsid w:val="006141E2"/>
    <w:rsid w:val="006167A9"/>
    <w:rsid w:val="006559A5"/>
    <w:rsid w:val="0068248C"/>
    <w:rsid w:val="006D05FB"/>
    <w:rsid w:val="00717B24"/>
    <w:rsid w:val="007A4DC6"/>
    <w:rsid w:val="00841F57"/>
    <w:rsid w:val="00856E78"/>
    <w:rsid w:val="00866481"/>
    <w:rsid w:val="008949E2"/>
    <w:rsid w:val="008A63EE"/>
    <w:rsid w:val="00900264"/>
    <w:rsid w:val="0090297E"/>
    <w:rsid w:val="00925595"/>
    <w:rsid w:val="00965141"/>
    <w:rsid w:val="009E432E"/>
    <w:rsid w:val="00A6588E"/>
    <w:rsid w:val="00A75ADC"/>
    <w:rsid w:val="00A80224"/>
    <w:rsid w:val="00AC3A2B"/>
    <w:rsid w:val="00AF6730"/>
    <w:rsid w:val="00B04C25"/>
    <w:rsid w:val="00B57855"/>
    <w:rsid w:val="00B82310"/>
    <w:rsid w:val="00C6706A"/>
    <w:rsid w:val="00CA68C3"/>
    <w:rsid w:val="00D45FE7"/>
    <w:rsid w:val="00D611CA"/>
    <w:rsid w:val="00DC0BE7"/>
    <w:rsid w:val="00DD010C"/>
    <w:rsid w:val="00DE647D"/>
    <w:rsid w:val="00E20F15"/>
    <w:rsid w:val="00E30706"/>
    <w:rsid w:val="00E35695"/>
    <w:rsid w:val="00E36A4A"/>
    <w:rsid w:val="00E54F80"/>
    <w:rsid w:val="00E65AC4"/>
    <w:rsid w:val="00F15887"/>
    <w:rsid w:val="00F17E24"/>
    <w:rsid w:val="00F31BE3"/>
    <w:rsid w:val="00F7394F"/>
    <w:rsid w:val="00F746C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Gothic" w:eastAsia="Century Gothic" w:hAnsi="Century Gothic"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E65AC4"/>
    <w:pPr>
      <w:keepNext/>
      <w:keepLines/>
      <w:spacing w:before="480" w:after="0"/>
      <w:outlineLvl w:val="0"/>
    </w:pPr>
    <w:rPr>
      <w:rFonts w:eastAsia="Times New Roman"/>
      <w:b/>
      <w:bCs/>
      <w:color w:val="E80061"/>
      <w:sz w:val="28"/>
      <w:szCs w:val="28"/>
    </w:rPr>
  </w:style>
  <w:style w:type="paragraph" w:styleId="Heading2">
    <w:name w:val="heading 2"/>
    <w:basedOn w:val="Normal"/>
    <w:next w:val="Normal"/>
    <w:link w:val="Heading2Char"/>
    <w:uiPriority w:val="9"/>
    <w:unhideWhenUsed/>
    <w:qFormat/>
    <w:rsid w:val="00E65AC4"/>
    <w:pPr>
      <w:keepNext/>
      <w:keepLines/>
      <w:spacing w:before="200" w:after="0"/>
      <w:outlineLvl w:val="1"/>
    </w:pPr>
    <w:rPr>
      <w:rFonts w:eastAsia="Times New Roman"/>
      <w:b/>
      <w:bCs/>
      <w:color w:val="FF388C"/>
      <w:sz w:val="26"/>
      <w:szCs w:val="26"/>
    </w:rPr>
  </w:style>
  <w:style w:type="paragraph" w:styleId="Heading3">
    <w:name w:val="heading 3"/>
    <w:basedOn w:val="Normal"/>
    <w:next w:val="Normal"/>
    <w:link w:val="Heading3Char"/>
    <w:uiPriority w:val="9"/>
    <w:unhideWhenUsed/>
    <w:qFormat/>
    <w:rsid w:val="00DC0BE7"/>
    <w:pPr>
      <w:keepNext/>
      <w:keepLines/>
      <w:spacing w:before="200" w:after="0"/>
      <w:outlineLvl w:val="2"/>
    </w:pPr>
    <w:rPr>
      <w:rFonts w:eastAsia="Times New Roman"/>
      <w:b/>
      <w:bCs/>
      <w:color w:val="FF388C"/>
    </w:rPr>
  </w:style>
  <w:style w:type="paragraph" w:styleId="Heading4">
    <w:name w:val="heading 4"/>
    <w:basedOn w:val="Normal"/>
    <w:next w:val="Normal"/>
    <w:link w:val="Heading4Char"/>
    <w:uiPriority w:val="9"/>
    <w:unhideWhenUsed/>
    <w:qFormat/>
    <w:rsid w:val="000D2922"/>
    <w:pPr>
      <w:keepNext/>
      <w:keepLines/>
      <w:spacing w:before="200" w:after="0"/>
      <w:outlineLvl w:val="3"/>
    </w:pPr>
    <w:rPr>
      <w:rFonts w:eastAsia="Times New Roman"/>
      <w:b/>
      <w:bCs/>
      <w:i/>
      <w:iCs/>
      <w:color w:val="FF388C"/>
    </w:rPr>
  </w:style>
  <w:style w:type="paragraph" w:styleId="Heading5">
    <w:name w:val="heading 5"/>
    <w:basedOn w:val="Normal"/>
    <w:next w:val="Normal"/>
    <w:link w:val="Heading5Char"/>
    <w:uiPriority w:val="9"/>
    <w:unhideWhenUsed/>
    <w:qFormat/>
    <w:rsid w:val="00153BA5"/>
    <w:pPr>
      <w:keepNext/>
      <w:keepLines/>
      <w:spacing w:before="200" w:after="0"/>
      <w:outlineLvl w:val="4"/>
    </w:pPr>
    <w:rPr>
      <w:rFonts w:eastAsia="Times New Roman"/>
      <w:color w:val="9A0040"/>
    </w:rPr>
  </w:style>
  <w:style w:type="paragraph" w:styleId="Heading6">
    <w:name w:val="heading 6"/>
    <w:basedOn w:val="Normal"/>
    <w:next w:val="Normal"/>
    <w:link w:val="Heading6Char"/>
    <w:uiPriority w:val="9"/>
    <w:unhideWhenUsed/>
    <w:qFormat/>
    <w:rsid w:val="00153BA5"/>
    <w:pPr>
      <w:keepNext/>
      <w:keepLines/>
      <w:spacing w:before="200" w:after="0"/>
      <w:outlineLvl w:val="5"/>
    </w:pPr>
    <w:rPr>
      <w:rFonts w:eastAsia="Times New Roman"/>
      <w:i/>
      <w:iCs/>
      <w:color w:val="9A0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65AC4"/>
    <w:rPr>
      <w:rFonts w:ascii="Century Gothic" w:eastAsia="Times New Roman" w:hAnsi="Century Gothic" w:cs="Times New Roman"/>
      <w:b/>
      <w:bCs/>
      <w:color w:val="E80061"/>
      <w:sz w:val="28"/>
      <w:szCs w:val="28"/>
    </w:rPr>
  </w:style>
  <w:style w:type="character" w:customStyle="1" w:styleId="Heading2Char">
    <w:name w:val="Heading 2 Char"/>
    <w:link w:val="Heading2"/>
    <w:uiPriority w:val="9"/>
    <w:rsid w:val="00E65AC4"/>
    <w:rPr>
      <w:rFonts w:ascii="Century Gothic" w:eastAsia="Times New Roman" w:hAnsi="Century Gothic" w:cs="Times New Roman"/>
      <w:b/>
      <w:bCs/>
      <w:color w:val="FF388C"/>
      <w:sz w:val="26"/>
      <w:szCs w:val="26"/>
    </w:rPr>
  </w:style>
  <w:style w:type="paragraph" w:styleId="TOCHeading">
    <w:name w:val="TOC Heading"/>
    <w:basedOn w:val="Heading1"/>
    <w:next w:val="Normal"/>
    <w:uiPriority w:val="39"/>
    <w:unhideWhenUsed/>
    <w:qFormat/>
    <w:rsid w:val="003B3AC2"/>
    <w:pPr>
      <w:outlineLvl w:val="9"/>
    </w:pPr>
    <w:rPr>
      <w:rFonts w:asciiTheme="majorHAnsi" w:eastAsiaTheme="majorEastAsia" w:hAnsiTheme="majorHAnsi" w:cstheme="majorBidi"/>
      <w:color w:val="E80061" w:themeColor="accent1" w:themeShade="BF"/>
      <w:lang w:val="en-US" w:eastAsia="ja-JP"/>
    </w:rPr>
  </w:style>
  <w:style w:type="paragraph" w:styleId="TOC2">
    <w:name w:val="toc 2"/>
    <w:basedOn w:val="Normal"/>
    <w:next w:val="Normal"/>
    <w:autoRedefine/>
    <w:uiPriority w:val="39"/>
    <w:unhideWhenUsed/>
    <w:qFormat/>
    <w:rsid w:val="003B3AC2"/>
    <w:pPr>
      <w:spacing w:after="100"/>
      <w:ind w:left="220"/>
    </w:pPr>
    <w:rPr>
      <w:rFonts w:eastAsia="Times New Roman"/>
      <w:lang w:val="en-US" w:eastAsia="ja-JP"/>
    </w:rPr>
  </w:style>
  <w:style w:type="paragraph" w:styleId="TOC1">
    <w:name w:val="toc 1"/>
    <w:basedOn w:val="Normal"/>
    <w:next w:val="Normal"/>
    <w:autoRedefine/>
    <w:uiPriority w:val="39"/>
    <w:unhideWhenUsed/>
    <w:qFormat/>
    <w:rsid w:val="003B3AC2"/>
    <w:pPr>
      <w:spacing w:after="100"/>
    </w:pPr>
    <w:rPr>
      <w:rFonts w:eastAsia="Times New Roman"/>
      <w:lang w:val="en-US" w:eastAsia="ja-JP"/>
    </w:rPr>
  </w:style>
  <w:style w:type="paragraph" w:styleId="TOC3">
    <w:name w:val="toc 3"/>
    <w:basedOn w:val="Normal"/>
    <w:next w:val="Normal"/>
    <w:autoRedefine/>
    <w:uiPriority w:val="39"/>
    <w:unhideWhenUsed/>
    <w:qFormat/>
    <w:rsid w:val="003B3AC2"/>
    <w:pPr>
      <w:spacing w:after="100"/>
      <w:ind w:left="440"/>
    </w:pPr>
    <w:rPr>
      <w:rFonts w:eastAsia="Times New Roman"/>
      <w:lang w:val="en-US" w:eastAsia="ja-JP"/>
    </w:rPr>
  </w:style>
  <w:style w:type="paragraph" w:styleId="BalloonText">
    <w:name w:val="Balloon Text"/>
    <w:basedOn w:val="Normal"/>
    <w:link w:val="BalloonTextChar"/>
    <w:uiPriority w:val="99"/>
    <w:semiHidden/>
    <w:unhideWhenUsed/>
    <w:rsid w:val="003B3AC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B3AC2"/>
    <w:rPr>
      <w:rFonts w:ascii="Tahoma" w:hAnsi="Tahoma" w:cs="Tahoma"/>
      <w:sz w:val="16"/>
      <w:szCs w:val="16"/>
    </w:rPr>
  </w:style>
  <w:style w:type="character" w:styleId="Hyperlink">
    <w:name w:val="Hyperlink"/>
    <w:uiPriority w:val="99"/>
    <w:unhideWhenUsed/>
    <w:rsid w:val="003B3AC2"/>
    <w:rPr>
      <w:color w:val="17BBFD"/>
      <w:u w:val="single"/>
    </w:rPr>
  </w:style>
  <w:style w:type="paragraph" w:styleId="NoSpacing">
    <w:name w:val="No Spacing"/>
    <w:link w:val="NoSpacingChar"/>
    <w:uiPriority w:val="1"/>
    <w:qFormat/>
    <w:rsid w:val="0068248C"/>
    <w:rPr>
      <w:rFonts w:eastAsia="Times New Roman"/>
      <w:sz w:val="22"/>
      <w:szCs w:val="22"/>
      <w:lang w:val="en-US" w:eastAsia="ja-JP"/>
    </w:rPr>
  </w:style>
  <w:style w:type="character" w:customStyle="1" w:styleId="NoSpacingChar">
    <w:name w:val="No Spacing Char"/>
    <w:link w:val="NoSpacing"/>
    <w:uiPriority w:val="1"/>
    <w:rsid w:val="0068248C"/>
    <w:rPr>
      <w:rFonts w:eastAsia="Times New Roman"/>
      <w:lang w:val="en-US" w:eastAsia="ja-JP"/>
    </w:rPr>
  </w:style>
  <w:style w:type="paragraph" w:styleId="Header">
    <w:name w:val="header"/>
    <w:basedOn w:val="Normal"/>
    <w:link w:val="HeaderChar"/>
    <w:uiPriority w:val="99"/>
    <w:unhideWhenUsed/>
    <w:rsid w:val="00CA68C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68C3"/>
  </w:style>
  <w:style w:type="paragraph" w:styleId="Footer">
    <w:name w:val="footer"/>
    <w:basedOn w:val="Normal"/>
    <w:link w:val="FooterChar"/>
    <w:uiPriority w:val="99"/>
    <w:unhideWhenUsed/>
    <w:rsid w:val="00CA68C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68C3"/>
  </w:style>
  <w:style w:type="character" w:customStyle="1" w:styleId="Heading3Char">
    <w:name w:val="Heading 3 Char"/>
    <w:link w:val="Heading3"/>
    <w:uiPriority w:val="9"/>
    <w:rsid w:val="00DC0BE7"/>
    <w:rPr>
      <w:rFonts w:ascii="Century Gothic" w:eastAsia="Times New Roman" w:hAnsi="Century Gothic" w:cs="Times New Roman"/>
      <w:b/>
      <w:bCs/>
      <w:color w:val="FF388C"/>
    </w:rPr>
  </w:style>
  <w:style w:type="character" w:customStyle="1" w:styleId="Heading4Char">
    <w:name w:val="Heading 4 Char"/>
    <w:link w:val="Heading4"/>
    <w:uiPriority w:val="9"/>
    <w:rsid w:val="000D2922"/>
    <w:rPr>
      <w:rFonts w:ascii="Century Gothic" w:eastAsia="Times New Roman" w:hAnsi="Century Gothic" w:cs="Times New Roman"/>
      <w:b/>
      <w:bCs/>
      <w:i/>
      <w:iCs/>
      <w:color w:val="FF388C"/>
    </w:rPr>
  </w:style>
  <w:style w:type="paragraph" w:customStyle="1" w:styleId="Default">
    <w:name w:val="Default"/>
    <w:rsid w:val="003245D4"/>
    <w:pPr>
      <w:autoSpaceDE w:val="0"/>
      <w:autoSpaceDN w:val="0"/>
      <w:adjustRightInd w:val="0"/>
    </w:pPr>
    <w:rPr>
      <w:rFonts w:ascii="Arial" w:hAnsi="Arial" w:cs="Arial"/>
      <w:color w:val="000000"/>
      <w:sz w:val="24"/>
      <w:szCs w:val="24"/>
      <w:lang w:eastAsia="en-US"/>
    </w:rPr>
  </w:style>
  <w:style w:type="paragraph" w:styleId="ListParagraph">
    <w:name w:val="List Paragraph"/>
    <w:basedOn w:val="Normal"/>
    <w:uiPriority w:val="34"/>
    <w:qFormat/>
    <w:rsid w:val="00F17E24"/>
    <w:pPr>
      <w:ind w:left="720"/>
      <w:contextualSpacing/>
    </w:pPr>
  </w:style>
  <w:style w:type="paragraph" w:styleId="Caption">
    <w:name w:val="caption"/>
    <w:basedOn w:val="Normal"/>
    <w:next w:val="Normal"/>
    <w:uiPriority w:val="35"/>
    <w:unhideWhenUsed/>
    <w:qFormat/>
    <w:rsid w:val="00153BA5"/>
    <w:pPr>
      <w:spacing w:line="240" w:lineRule="auto"/>
    </w:pPr>
    <w:rPr>
      <w:b/>
      <w:bCs/>
      <w:color w:val="FF388C"/>
      <w:sz w:val="18"/>
      <w:szCs w:val="18"/>
    </w:rPr>
  </w:style>
  <w:style w:type="character" w:customStyle="1" w:styleId="Heading5Char">
    <w:name w:val="Heading 5 Char"/>
    <w:link w:val="Heading5"/>
    <w:uiPriority w:val="9"/>
    <w:rsid w:val="00153BA5"/>
    <w:rPr>
      <w:rFonts w:ascii="Century Gothic" w:eastAsia="Times New Roman" w:hAnsi="Century Gothic" w:cs="Times New Roman"/>
      <w:color w:val="9A0040"/>
    </w:rPr>
  </w:style>
  <w:style w:type="character" w:customStyle="1" w:styleId="Heading6Char">
    <w:name w:val="Heading 6 Char"/>
    <w:link w:val="Heading6"/>
    <w:uiPriority w:val="9"/>
    <w:rsid w:val="00153BA5"/>
    <w:rPr>
      <w:rFonts w:ascii="Century Gothic" w:eastAsia="Times New Roman" w:hAnsi="Century Gothic" w:cs="Times New Roman"/>
      <w:i/>
      <w:iCs/>
      <w:color w:val="9A00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Gothic" w:eastAsia="Century Gothic" w:hAnsi="Century Gothic"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E65AC4"/>
    <w:pPr>
      <w:keepNext/>
      <w:keepLines/>
      <w:spacing w:before="480" w:after="0"/>
      <w:outlineLvl w:val="0"/>
    </w:pPr>
    <w:rPr>
      <w:rFonts w:eastAsia="Times New Roman"/>
      <w:b/>
      <w:bCs/>
      <w:color w:val="E80061"/>
      <w:sz w:val="28"/>
      <w:szCs w:val="28"/>
    </w:rPr>
  </w:style>
  <w:style w:type="paragraph" w:styleId="Heading2">
    <w:name w:val="heading 2"/>
    <w:basedOn w:val="Normal"/>
    <w:next w:val="Normal"/>
    <w:link w:val="Heading2Char"/>
    <w:uiPriority w:val="9"/>
    <w:unhideWhenUsed/>
    <w:qFormat/>
    <w:rsid w:val="00E65AC4"/>
    <w:pPr>
      <w:keepNext/>
      <w:keepLines/>
      <w:spacing w:before="200" w:after="0"/>
      <w:outlineLvl w:val="1"/>
    </w:pPr>
    <w:rPr>
      <w:rFonts w:eastAsia="Times New Roman"/>
      <w:b/>
      <w:bCs/>
      <w:color w:val="FF388C"/>
      <w:sz w:val="26"/>
      <w:szCs w:val="26"/>
    </w:rPr>
  </w:style>
  <w:style w:type="paragraph" w:styleId="Heading3">
    <w:name w:val="heading 3"/>
    <w:basedOn w:val="Normal"/>
    <w:next w:val="Normal"/>
    <w:link w:val="Heading3Char"/>
    <w:uiPriority w:val="9"/>
    <w:unhideWhenUsed/>
    <w:qFormat/>
    <w:rsid w:val="00DC0BE7"/>
    <w:pPr>
      <w:keepNext/>
      <w:keepLines/>
      <w:spacing w:before="200" w:after="0"/>
      <w:outlineLvl w:val="2"/>
    </w:pPr>
    <w:rPr>
      <w:rFonts w:eastAsia="Times New Roman"/>
      <w:b/>
      <w:bCs/>
      <w:color w:val="FF388C"/>
    </w:rPr>
  </w:style>
  <w:style w:type="paragraph" w:styleId="Heading4">
    <w:name w:val="heading 4"/>
    <w:basedOn w:val="Normal"/>
    <w:next w:val="Normal"/>
    <w:link w:val="Heading4Char"/>
    <w:uiPriority w:val="9"/>
    <w:unhideWhenUsed/>
    <w:qFormat/>
    <w:rsid w:val="000D2922"/>
    <w:pPr>
      <w:keepNext/>
      <w:keepLines/>
      <w:spacing w:before="200" w:after="0"/>
      <w:outlineLvl w:val="3"/>
    </w:pPr>
    <w:rPr>
      <w:rFonts w:eastAsia="Times New Roman"/>
      <w:b/>
      <w:bCs/>
      <w:i/>
      <w:iCs/>
      <w:color w:val="FF388C"/>
    </w:rPr>
  </w:style>
  <w:style w:type="paragraph" w:styleId="Heading5">
    <w:name w:val="heading 5"/>
    <w:basedOn w:val="Normal"/>
    <w:next w:val="Normal"/>
    <w:link w:val="Heading5Char"/>
    <w:uiPriority w:val="9"/>
    <w:unhideWhenUsed/>
    <w:qFormat/>
    <w:rsid w:val="00153BA5"/>
    <w:pPr>
      <w:keepNext/>
      <w:keepLines/>
      <w:spacing w:before="200" w:after="0"/>
      <w:outlineLvl w:val="4"/>
    </w:pPr>
    <w:rPr>
      <w:rFonts w:eastAsia="Times New Roman"/>
      <w:color w:val="9A0040"/>
    </w:rPr>
  </w:style>
  <w:style w:type="paragraph" w:styleId="Heading6">
    <w:name w:val="heading 6"/>
    <w:basedOn w:val="Normal"/>
    <w:next w:val="Normal"/>
    <w:link w:val="Heading6Char"/>
    <w:uiPriority w:val="9"/>
    <w:unhideWhenUsed/>
    <w:qFormat/>
    <w:rsid w:val="00153BA5"/>
    <w:pPr>
      <w:keepNext/>
      <w:keepLines/>
      <w:spacing w:before="200" w:after="0"/>
      <w:outlineLvl w:val="5"/>
    </w:pPr>
    <w:rPr>
      <w:rFonts w:eastAsia="Times New Roman"/>
      <w:i/>
      <w:iCs/>
      <w:color w:val="9A0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65AC4"/>
    <w:rPr>
      <w:rFonts w:ascii="Century Gothic" w:eastAsia="Times New Roman" w:hAnsi="Century Gothic" w:cs="Times New Roman"/>
      <w:b/>
      <w:bCs/>
      <w:color w:val="E80061"/>
      <w:sz w:val="28"/>
      <w:szCs w:val="28"/>
    </w:rPr>
  </w:style>
  <w:style w:type="character" w:customStyle="1" w:styleId="Heading2Char">
    <w:name w:val="Heading 2 Char"/>
    <w:link w:val="Heading2"/>
    <w:uiPriority w:val="9"/>
    <w:rsid w:val="00E65AC4"/>
    <w:rPr>
      <w:rFonts w:ascii="Century Gothic" w:eastAsia="Times New Roman" w:hAnsi="Century Gothic" w:cs="Times New Roman"/>
      <w:b/>
      <w:bCs/>
      <w:color w:val="FF388C"/>
      <w:sz w:val="26"/>
      <w:szCs w:val="26"/>
    </w:rPr>
  </w:style>
  <w:style w:type="paragraph" w:styleId="TOCHeading">
    <w:name w:val="TOC Heading"/>
    <w:basedOn w:val="Heading1"/>
    <w:next w:val="Normal"/>
    <w:uiPriority w:val="39"/>
    <w:unhideWhenUsed/>
    <w:qFormat/>
    <w:rsid w:val="003B3AC2"/>
    <w:pPr>
      <w:outlineLvl w:val="9"/>
    </w:pPr>
    <w:rPr>
      <w:rFonts w:asciiTheme="majorHAnsi" w:eastAsiaTheme="majorEastAsia" w:hAnsiTheme="majorHAnsi" w:cstheme="majorBidi"/>
      <w:color w:val="E80061" w:themeColor="accent1" w:themeShade="BF"/>
      <w:lang w:val="en-US" w:eastAsia="ja-JP"/>
    </w:rPr>
  </w:style>
  <w:style w:type="paragraph" w:styleId="TOC2">
    <w:name w:val="toc 2"/>
    <w:basedOn w:val="Normal"/>
    <w:next w:val="Normal"/>
    <w:autoRedefine/>
    <w:uiPriority w:val="39"/>
    <w:unhideWhenUsed/>
    <w:qFormat/>
    <w:rsid w:val="003B3AC2"/>
    <w:pPr>
      <w:spacing w:after="100"/>
      <w:ind w:left="220"/>
    </w:pPr>
    <w:rPr>
      <w:rFonts w:eastAsia="Times New Roman"/>
      <w:lang w:val="en-US" w:eastAsia="ja-JP"/>
    </w:rPr>
  </w:style>
  <w:style w:type="paragraph" w:styleId="TOC1">
    <w:name w:val="toc 1"/>
    <w:basedOn w:val="Normal"/>
    <w:next w:val="Normal"/>
    <w:autoRedefine/>
    <w:uiPriority w:val="39"/>
    <w:unhideWhenUsed/>
    <w:qFormat/>
    <w:rsid w:val="003B3AC2"/>
    <w:pPr>
      <w:spacing w:after="100"/>
    </w:pPr>
    <w:rPr>
      <w:rFonts w:eastAsia="Times New Roman"/>
      <w:lang w:val="en-US" w:eastAsia="ja-JP"/>
    </w:rPr>
  </w:style>
  <w:style w:type="paragraph" w:styleId="TOC3">
    <w:name w:val="toc 3"/>
    <w:basedOn w:val="Normal"/>
    <w:next w:val="Normal"/>
    <w:autoRedefine/>
    <w:uiPriority w:val="39"/>
    <w:unhideWhenUsed/>
    <w:qFormat/>
    <w:rsid w:val="003B3AC2"/>
    <w:pPr>
      <w:spacing w:after="100"/>
      <w:ind w:left="440"/>
    </w:pPr>
    <w:rPr>
      <w:rFonts w:eastAsia="Times New Roman"/>
      <w:lang w:val="en-US" w:eastAsia="ja-JP"/>
    </w:rPr>
  </w:style>
  <w:style w:type="paragraph" w:styleId="BalloonText">
    <w:name w:val="Balloon Text"/>
    <w:basedOn w:val="Normal"/>
    <w:link w:val="BalloonTextChar"/>
    <w:uiPriority w:val="99"/>
    <w:semiHidden/>
    <w:unhideWhenUsed/>
    <w:rsid w:val="003B3AC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B3AC2"/>
    <w:rPr>
      <w:rFonts w:ascii="Tahoma" w:hAnsi="Tahoma" w:cs="Tahoma"/>
      <w:sz w:val="16"/>
      <w:szCs w:val="16"/>
    </w:rPr>
  </w:style>
  <w:style w:type="character" w:styleId="Hyperlink">
    <w:name w:val="Hyperlink"/>
    <w:uiPriority w:val="99"/>
    <w:unhideWhenUsed/>
    <w:rsid w:val="003B3AC2"/>
    <w:rPr>
      <w:color w:val="17BBFD"/>
      <w:u w:val="single"/>
    </w:rPr>
  </w:style>
  <w:style w:type="paragraph" w:styleId="NoSpacing">
    <w:name w:val="No Spacing"/>
    <w:link w:val="NoSpacingChar"/>
    <w:uiPriority w:val="1"/>
    <w:qFormat/>
    <w:rsid w:val="0068248C"/>
    <w:rPr>
      <w:rFonts w:eastAsia="Times New Roman"/>
      <w:sz w:val="22"/>
      <w:szCs w:val="22"/>
      <w:lang w:val="en-US" w:eastAsia="ja-JP"/>
    </w:rPr>
  </w:style>
  <w:style w:type="character" w:customStyle="1" w:styleId="NoSpacingChar">
    <w:name w:val="No Spacing Char"/>
    <w:link w:val="NoSpacing"/>
    <w:uiPriority w:val="1"/>
    <w:rsid w:val="0068248C"/>
    <w:rPr>
      <w:rFonts w:eastAsia="Times New Roman"/>
      <w:lang w:val="en-US" w:eastAsia="ja-JP"/>
    </w:rPr>
  </w:style>
  <w:style w:type="paragraph" w:styleId="Header">
    <w:name w:val="header"/>
    <w:basedOn w:val="Normal"/>
    <w:link w:val="HeaderChar"/>
    <w:uiPriority w:val="99"/>
    <w:unhideWhenUsed/>
    <w:rsid w:val="00CA68C3"/>
    <w:pPr>
      <w:tabs>
        <w:tab w:val="center" w:pos="4536"/>
        <w:tab w:val="right" w:pos="9072"/>
      </w:tabs>
      <w:spacing w:after="0" w:line="240" w:lineRule="auto"/>
    </w:pPr>
  </w:style>
  <w:style w:type="character" w:customStyle="1" w:styleId="HeaderChar">
    <w:name w:val="Header Char"/>
    <w:basedOn w:val="DefaultParagraphFont"/>
    <w:link w:val="Header"/>
    <w:uiPriority w:val="99"/>
    <w:rsid w:val="00CA68C3"/>
  </w:style>
  <w:style w:type="paragraph" w:styleId="Footer">
    <w:name w:val="footer"/>
    <w:basedOn w:val="Normal"/>
    <w:link w:val="FooterChar"/>
    <w:uiPriority w:val="99"/>
    <w:unhideWhenUsed/>
    <w:rsid w:val="00CA68C3"/>
    <w:pPr>
      <w:tabs>
        <w:tab w:val="center" w:pos="4536"/>
        <w:tab w:val="right" w:pos="9072"/>
      </w:tabs>
      <w:spacing w:after="0" w:line="240" w:lineRule="auto"/>
    </w:pPr>
  </w:style>
  <w:style w:type="character" w:customStyle="1" w:styleId="FooterChar">
    <w:name w:val="Footer Char"/>
    <w:basedOn w:val="DefaultParagraphFont"/>
    <w:link w:val="Footer"/>
    <w:uiPriority w:val="99"/>
    <w:rsid w:val="00CA68C3"/>
  </w:style>
  <w:style w:type="character" w:customStyle="1" w:styleId="Heading3Char">
    <w:name w:val="Heading 3 Char"/>
    <w:link w:val="Heading3"/>
    <w:uiPriority w:val="9"/>
    <w:rsid w:val="00DC0BE7"/>
    <w:rPr>
      <w:rFonts w:ascii="Century Gothic" w:eastAsia="Times New Roman" w:hAnsi="Century Gothic" w:cs="Times New Roman"/>
      <w:b/>
      <w:bCs/>
      <w:color w:val="FF388C"/>
    </w:rPr>
  </w:style>
  <w:style w:type="character" w:customStyle="1" w:styleId="Heading4Char">
    <w:name w:val="Heading 4 Char"/>
    <w:link w:val="Heading4"/>
    <w:uiPriority w:val="9"/>
    <w:rsid w:val="000D2922"/>
    <w:rPr>
      <w:rFonts w:ascii="Century Gothic" w:eastAsia="Times New Roman" w:hAnsi="Century Gothic" w:cs="Times New Roman"/>
      <w:b/>
      <w:bCs/>
      <w:i/>
      <w:iCs/>
      <w:color w:val="FF388C"/>
    </w:rPr>
  </w:style>
  <w:style w:type="paragraph" w:customStyle="1" w:styleId="Default">
    <w:name w:val="Default"/>
    <w:rsid w:val="003245D4"/>
    <w:pPr>
      <w:autoSpaceDE w:val="0"/>
      <w:autoSpaceDN w:val="0"/>
      <w:adjustRightInd w:val="0"/>
    </w:pPr>
    <w:rPr>
      <w:rFonts w:ascii="Arial" w:hAnsi="Arial" w:cs="Arial"/>
      <w:color w:val="000000"/>
      <w:sz w:val="24"/>
      <w:szCs w:val="24"/>
      <w:lang w:eastAsia="en-US"/>
    </w:rPr>
  </w:style>
  <w:style w:type="paragraph" w:styleId="ListParagraph">
    <w:name w:val="List Paragraph"/>
    <w:basedOn w:val="Normal"/>
    <w:uiPriority w:val="34"/>
    <w:qFormat/>
    <w:rsid w:val="00F17E24"/>
    <w:pPr>
      <w:ind w:left="720"/>
      <w:contextualSpacing/>
    </w:pPr>
  </w:style>
  <w:style w:type="paragraph" w:styleId="Caption">
    <w:name w:val="caption"/>
    <w:basedOn w:val="Normal"/>
    <w:next w:val="Normal"/>
    <w:uiPriority w:val="35"/>
    <w:unhideWhenUsed/>
    <w:qFormat/>
    <w:rsid w:val="00153BA5"/>
    <w:pPr>
      <w:spacing w:line="240" w:lineRule="auto"/>
    </w:pPr>
    <w:rPr>
      <w:b/>
      <w:bCs/>
      <w:color w:val="FF388C"/>
      <w:sz w:val="18"/>
      <w:szCs w:val="18"/>
    </w:rPr>
  </w:style>
  <w:style w:type="character" w:customStyle="1" w:styleId="Heading5Char">
    <w:name w:val="Heading 5 Char"/>
    <w:link w:val="Heading5"/>
    <w:uiPriority w:val="9"/>
    <w:rsid w:val="00153BA5"/>
    <w:rPr>
      <w:rFonts w:ascii="Century Gothic" w:eastAsia="Times New Roman" w:hAnsi="Century Gothic" w:cs="Times New Roman"/>
      <w:color w:val="9A0040"/>
    </w:rPr>
  </w:style>
  <w:style w:type="character" w:customStyle="1" w:styleId="Heading6Char">
    <w:name w:val="Heading 6 Char"/>
    <w:link w:val="Heading6"/>
    <w:uiPriority w:val="9"/>
    <w:rsid w:val="00153BA5"/>
    <w:rPr>
      <w:rFonts w:ascii="Century Gothic" w:eastAsia="Times New Roman" w:hAnsi="Century Gothic" w:cs="Times New Roman"/>
      <w:i/>
      <w:iCs/>
      <w:color w:val="9A0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3.png"/><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Verv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516CB9-DE7D-4300-9EA5-99DE37402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3951</Words>
  <Characters>20941</Characters>
  <Application>Microsoft Office Word</Application>
  <DocSecurity>0</DocSecurity>
  <Lines>174</Lines>
  <Paragraphs>49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Projekt Mobow</vt:lpstr>
      <vt:lpstr>Projekt Mobow</vt:lpstr>
    </vt:vector>
  </TitlesOfParts>
  <Company>Högskolan i Gävle</Company>
  <LinksUpToDate>false</LinksUpToDate>
  <CharactersWithSpaces>24843</CharactersWithSpaces>
  <SharedDoc>false</SharedDoc>
  <HLinks>
    <vt:vector size="228" baseType="variant">
      <vt:variant>
        <vt:i4>1376313</vt:i4>
      </vt:variant>
      <vt:variant>
        <vt:i4>224</vt:i4>
      </vt:variant>
      <vt:variant>
        <vt:i4>0</vt:i4>
      </vt:variant>
      <vt:variant>
        <vt:i4>5</vt:i4>
      </vt:variant>
      <vt:variant>
        <vt:lpwstr/>
      </vt:variant>
      <vt:variant>
        <vt:lpwstr>_Toc408662366</vt:lpwstr>
      </vt:variant>
      <vt:variant>
        <vt:i4>1376313</vt:i4>
      </vt:variant>
      <vt:variant>
        <vt:i4>218</vt:i4>
      </vt:variant>
      <vt:variant>
        <vt:i4>0</vt:i4>
      </vt:variant>
      <vt:variant>
        <vt:i4>5</vt:i4>
      </vt:variant>
      <vt:variant>
        <vt:lpwstr/>
      </vt:variant>
      <vt:variant>
        <vt:lpwstr>_Toc408662365</vt:lpwstr>
      </vt:variant>
      <vt:variant>
        <vt:i4>1376313</vt:i4>
      </vt:variant>
      <vt:variant>
        <vt:i4>212</vt:i4>
      </vt:variant>
      <vt:variant>
        <vt:i4>0</vt:i4>
      </vt:variant>
      <vt:variant>
        <vt:i4>5</vt:i4>
      </vt:variant>
      <vt:variant>
        <vt:lpwstr/>
      </vt:variant>
      <vt:variant>
        <vt:lpwstr>_Toc408662364</vt:lpwstr>
      </vt:variant>
      <vt:variant>
        <vt:i4>1376313</vt:i4>
      </vt:variant>
      <vt:variant>
        <vt:i4>206</vt:i4>
      </vt:variant>
      <vt:variant>
        <vt:i4>0</vt:i4>
      </vt:variant>
      <vt:variant>
        <vt:i4>5</vt:i4>
      </vt:variant>
      <vt:variant>
        <vt:lpwstr/>
      </vt:variant>
      <vt:variant>
        <vt:lpwstr>_Toc408662363</vt:lpwstr>
      </vt:variant>
      <vt:variant>
        <vt:i4>1376313</vt:i4>
      </vt:variant>
      <vt:variant>
        <vt:i4>200</vt:i4>
      </vt:variant>
      <vt:variant>
        <vt:i4>0</vt:i4>
      </vt:variant>
      <vt:variant>
        <vt:i4>5</vt:i4>
      </vt:variant>
      <vt:variant>
        <vt:lpwstr/>
      </vt:variant>
      <vt:variant>
        <vt:lpwstr>_Toc408662362</vt:lpwstr>
      </vt:variant>
      <vt:variant>
        <vt:i4>1376313</vt:i4>
      </vt:variant>
      <vt:variant>
        <vt:i4>194</vt:i4>
      </vt:variant>
      <vt:variant>
        <vt:i4>0</vt:i4>
      </vt:variant>
      <vt:variant>
        <vt:i4>5</vt:i4>
      </vt:variant>
      <vt:variant>
        <vt:lpwstr/>
      </vt:variant>
      <vt:variant>
        <vt:lpwstr>_Toc408662361</vt:lpwstr>
      </vt:variant>
      <vt:variant>
        <vt:i4>1376313</vt:i4>
      </vt:variant>
      <vt:variant>
        <vt:i4>188</vt:i4>
      </vt:variant>
      <vt:variant>
        <vt:i4>0</vt:i4>
      </vt:variant>
      <vt:variant>
        <vt:i4>5</vt:i4>
      </vt:variant>
      <vt:variant>
        <vt:lpwstr/>
      </vt:variant>
      <vt:variant>
        <vt:lpwstr>_Toc408662360</vt:lpwstr>
      </vt:variant>
      <vt:variant>
        <vt:i4>1441849</vt:i4>
      </vt:variant>
      <vt:variant>
        <vt:i4>182</vt:i4>
      </vt:variant>
      <vt:variant>
        <vt:i4>0</vt:i4>
      </vt:variant>
      <vt:variant>
        <vt:i4>5</vt:i4>
      </vt:variant>
      <vt:variant>
        <vt:lpwstr/>
      </vt:variant>
      <vt:variant>
        <vt:lpwstr>_Toc408662359</vt:lpwstr>
      </vt:variant>
      <vt:variant>
        <vt:i4>1441849</vt:i4>
      </vt:variant>
      <vt:variant>
        <vt:i4>176</vt:i4>
      </vt:variant>
      <vt:variant>
        <vt:i4>0</vt:i4>
      </vt:variant>
      <vt:variant>
        <vt:i4>5</vt:i4>
      </vt:variant>
      <vt:variant>
        <vt:lpwstr/>
      </vt:variant>
      <vt:variant>
        <vt:lpwstr>_Toc408662358</vt:lpwstr>
      </vt:variant>
      <vt:variant>
        <vt:i4>1441849</vt:i4>
      </vt:variant>
      <vt:variant>
        <vt:i4>170</vt:i4>
      </vt:variant>
      <vt:variant>
        <vt:i4>0</vt:i4>
      </vt:variant>
      <vt:variant>
        <vt:i4>5</vt:i4>
      </vt:variant>
      <vt:variant>
        <vt:lpwstr/>
      </vt:variant>
      <vt:variant>
        <vt:lpwstr>_Toc408662357</vt:lpwstr>
      </vt:variant>
      <vt:variant>
        <vt:i4>1441849</vt:i4>
      </vt:variant>
      <vt:variant>
        <vt:i4>164</vt:i4>
      </vt:variant>
      <vt:variant>
        <vt:i4>0</vt:i4>
      </vt:variant>
      <vt:variant>
        <vt:i4>5</vt:i4>
      </vt:variant>
      <vt:variant>
        <vt:lpwstr/>
      </vt:variant>
      <vt:variant>
        <vt:lpwstr>_Toc408662356</vt:lpwstr>
      </vt:variant>
      <vt:variant>
        <vt:i4>1441849</vt:i4>
      </vt:variant>
      <vt:variant>
        <vt:i4>158</vt:i4>
      </vt:variant>
      <vt:variant>
        <vt:i4>0</vt:i4>
      </vt:variant>
      <vt:variant>
        <vt:i4>5</vt:i4>
      </vt:variant>
      <vt:variant>
        <vt:lpwstr/>
      </vt:variant>
      <vt:variant>
        <vt:lpwstr>_Toc408662355</vt:lpwstr>
      </vt:variant>
      <vt:variant>
        <vt:i4>1441849</vt:i4>
      </vt:variant>
      <vt:variant>
        <vt:i4>152</vt:i4>
      </vt:variant>
      <vt:variant>
        <vt:i4>0</vt:i4>
      </vt:variant>
      <vt:variant>
        <vt:i4>5</vt:i4>
      </vt:variant>
      <vt:variant>
        <vt:lpwstr/>
      </vt:variant>
      <vt:variant>
        <vt:lpwstr>_Toc408662354</vt:lpwstr>
      </vt:variant>
      <vt:variant>
        <vt:i4>1441849</vt:i4>
      </vt:variant>
      <vt:variant>
        <vt:i4>146</vt:i4>
      </vt:variant>
      <vt:variant>
        <vt:i4>0</vt:i4>
      </vt:variant>
      <vt:variant>
        <vt:i4>5</vt:i4>
      </vt:variant>
      <vt:variant>
        <vt:lpwstr/>
      </vt:variant>
      <vt:variant>
        <vt:lpwstr>_Toc408662353</vt:lpwstr>
      </vt:variant>
      <vt:variant>
        <vt:i4>1441849</vt:i4>
      </vt:variant>
      <vt:variant>
        <vt:i4>140</vt:i4>
      </vt:variant>
      <vt:variant>
        <vt:i4>0</vt:i4>
      </vt:variant>
      <vt:variant>
        <vt:i4>5</vt:i4>
      </vt:variant>
      <vt:variant>
        <vt:lpwstr/>
      </vt:variant>
      <vt:variant>
        <vt:lpwstr>_Toc408662352</vt:lpwstr>
      </vt:variant>
      <vt:variant>
        <vt:i4>1441849</vt:i4>
      </vt:variant>
      <vt:variant>
        <vt:i4>134</vt:i4>
      </vt:variant>
      <vt:variant>
        <vt:i4>0</vt:i4>
      </vt:variant>
      <vt:variant>
        <vt:i4>5</vt:i4>
      </vt:variant>
      <vt:variant>
        <vt:lpwstr/>
      </vt:variant>
      <vt:variant>
        <vt:lpwstr>_Toc408662351</vt:lpwstr>
      </vt:variant>
      <vt:variant>
        <vt:i4>1441849</vt:i4>
      </vt:variant>
      <vt:variant>
        <vt:i4>128</vt:i4>
      </vt:variant>
      <vt:variant>
        <vt:i4>0</vt:i4>
      </vt:variant>
      <vt:variant>
        <vt:i4>5</vt:i4>
      </vt:variant>
      <vt:variant>
        <vt:lpwstr/>
      </vt:variant>
      <vt:variant>
        <vt:lpwstr>_Toc408662350</vt:lpwstr>
      </vt:variant>
      <vt:variant>
        <vt:i4>1507385</vt:i4>
      </vt:variant>
      <vt:variant>
        <vt:i4>122</vt:i4>
      </vt:variant>
      <vt:variant>
        <vt:i4>0</vt:i4>
      </vt:variant>
      <vt:variant>
        <vt:i4>5</vt:i4>
      </vt:variant>
      <vt:variant>
        <vt:lpwstr/>
      </vt:variant>
      <vt:variant>
        <vt:lpwstr>_Toc408662349</vt:lpwstr>
      </vt:variant>
      <vt:variant>
        <vt:i4>1507385</vt:i4>
      </vt:variant>
      <vt:variant>
        <vt:i4>116</vt:i4>
      </vt:variant>
      <vt:variant>
        <vt:i4>0</vt:i4>
      </vt:variant>
      <vt:variant>
        <vt:i4>5</vt:i4>
      </vt:variant>
      <vt:variant>
        <vt:lpwstr/>
      </vt:variant>
      <vt:variant>
        <vt:lpwstr>_Toc408662348</vt:lpwstr>
      </vt:variant>
      <vt:variant>
        <vt:i4>1507385</vt:i4>
      </vt:variant>
      <vt:variant>
        <vt:i4>110</vt:i4>
      </vt:variant>
      <vt:variant>
        <vt:i4>0</vt:i4>
      </vt:variant>
      <vt:variant>
        <vt:i4>5</vt:i4>
      </vt:variant>
      <vt:variant>
        <vt:lpwstr/>
      </vt:variant>
      <vt:variant>
        <vt:lpwstr>_Toc408662347</vt:lpwstr>
      </vt:variant>
      <vt:variant>
        <vt:i4>1507385</vt:i4>
      </vt:variant>
      <vt:variant>
        <vt:i4>104</vt:i4>
      </vt:variant>
      <vt:variant>
        <vt:i4>0</vt:i4>
      </vt:variant>
      <vt:variant>
        <vt:i4>5</vt:i4>
      </vt:variant>
      <vt:variant>
        <vt:lpwstr/>
      </vt:variant>
      <vt:variant>
        <vt:lpwstr>_Toc408662346</vt:lpwstr>
      </vt:variant>
      <vt:variant>
        <vt:i4>1507385</vt:i4>
      </vt:variant>
      <vt:variant>
        <vt:i4>98</vt:i4>
      </vt:variant>
      <vt:variant>
        <vt:i4>0</vt:i4>
      </vt:variant>
      <vt:variant>
        <vt:i4>5</vt:i4>
      </vt:variant>
      <vt:variant>
        <vt:lpwstr/>
      </vt:variant>
      <vt:variant>
        <vt:lpwstr>_Toc408662345</vt:lpwstr>
      </vt:variant>
      <vt:variant>
        <vt:i4>1507385</vt:i4>
      </vt:variant>
      <vt:variant>
        <vt:i4>92</vt:i4>
      </vt:variant>
      <vt:variant>
        <vt:i4>0</vt:i4>
      </vt:variant>
      <vt:variant>
        <vt:i4>5</vt:i4>
      </vt:variant>
      <vt:variant>
        <vt:lpwstr/>
      </vt:variant>
      <vt:variant>
        <vt:lpwstr>_Toc408662344</vt:lpwstr>
      </vt:variant>
      <vt:variant>
        <vt:i4>1507385</vt:i4>
      </vt:variant>
      <vt:variant>
        <vt:i4>86</vt:i4>
      </vt:variant>
      <vt:variant>
        <vt:i4>0</vt:i4>
      </vt:variant>
      <vt:variant>
        <vt:i4>5</vt:i4>
      </vt:variant>
      <vt:variant>
        <vt:lpwstr/>
      </vt:variant>
      <vt:variant>
        <vt:lpwstr>_Toc408662343</vt:lpwstr>
      </vt:variant>
      <vt:variant>
        <vt:i4>1507385</vt:i4>
      </vt:variant>
      <vt:variant>
        <vt:i4>80</vt:i4>
      </vt:variant>
      <vt:variant>
        <vt:i4>0</vt:i4>
      </vt:variant>
      <vt:variant>
        <vt:i4>5</vt:i4>
      </vt:variant>
      <vt:variant>
        <vt:lpwstr/>
      </vt:variant>
      <vt:variant>
        <vt:lpwstr>_Toc408662342</vt:lpwstr>
      </vt:variant>
      <vt:variant>
        <vt:i4>1507385</vt:i4>
      </vt:variant>
      <vt:variant>
        <vt:i4>74</vt:i4>
      </vt:variant>
      <vt:variant>
        <vt:i4>0</vt:i4>
      </vt:variant>
      <vt:variant>
        <vt:i4>5</vt:i4>
      </vt:variant>
      <vt:variant>
        <vt:lpwstr/>
      </vt:variant>
      <vt:variant>
        <vt:lpwstr>_Toc408662341</vt:lpwstr>
      </vt:variant>
      <vt:variant>
        <vt:i4>1507385</vt:i4>
      </vt:variant>
      <vt:variant>
        <vt:i4>68</vt:i4>
      </vt:variant>
      <vt:variant>
        <vt:i4>0</vt:i4>
      </vt:variant>
      <vt:variant>
        <vt:i4>5</vt:i4>
      </vt:variant>
      <vt:variant>
        <vt:lpwstr/>
      </vt:variant>
      <vt:variant>
        <vt:lpwstr>_Toc408662340</vt:lpwstr>
      </vt:variant>
      <vt:variant>
        <vt:i4>1048633</vt:i4>
      </vt:variant>
      <vt:variant>
        <vt:i4>62</vt:i4>
      </vt:variant>
      <vt:variant>
        <vt:i4>0</vt:i4>
      </vt:variant>
      <vt:variant>
        <vt:i4>5</vt:i4>
      </vt:variant>
      <vt:variant>
        <vt:lpwstr/>
      </vt:variant>
      <vt:variant>
        <vt:lpwstr>_Toc408662339</vt:lpwstr>
      </vt:variant>
      <vt:variant>
        <vt:i4>1048633</vt:i4>
      </vt:variant>
      <vt:variant>
        <vt:i4>56</vt:i4>
      </vt:variant>
      <vt:variant>
        <vt:i4>0</vt:i4>
      </vt:variant>
      <vt:variant>
        <vt:i4>5</vt:i4>
      </vt:variant>
      <vt:variant>
        <vt:lpwstr/>
      </vt:variant>
      <vt:variant>
        <vt:lpwstr>_Toc408662338</vt:lpwstr>
      </vt:variant>
      <vt:variant>
        <vt:i4>1048633</vt:i4>
      </vt:variant>
      <vt:variant>
        <vt:i4>50</vt:i4>
      </vt:variant>
      <vt:variant>
        <vt:i4>0</vt:i4>
      </vt:variant>
      <vt:variant>
        <vt:i4>5</vt:i4>
      </vt:variant>
      <vt:variant>
        <vt:lpwstr/>
      </vt:variant>
      <vt:variant>
        <vt:lpwstr>_Toc408662337</vt:lpwstr>
      </vt:variant>
      <vt:variant>
        <vt:i4>1048633</vt:i4>
      </vt:variant>
      <vt:variant>
        <vt:i4>44</vt:i4>
      </vt:variant>
      <vt:variant>
        <vt:i4>0</vt:i4>
      </vt:variant>
      <vt:variant>
        <vt:i4>5</vt:i4>
      </vt:variant>
      <vt:variant>
        <vt:lpwstr/>
      </vt:variant>
      <vt:variant>
        <vt:lpwstr>_Toc408662336</vt:lpwstr>
      </vt:variant>
      <vt:variant>
        <vt:i4>1048633</vt:i4>
      </vt:variant>
      <vt:variant>
        <vt:i4>38</vt:i4>
      </vt:variant>
      <vt:variant>
        <vt:i4>0</vt:i4>
      </vt:variant>
      <vt:variant>
        <vt:i4>5</vt:i4>
      </vt:variant>
      <vt:variant>
        <vt:lpwstr/>
      </vt:variant>
      <vt:variant>
        <vt:lpwstr>_Toc408662335</vt:lpwstr>
      </vt:variant>
      <vt:variant>
        <vt:i4>1048633</vt:i4>
      </vt:variant>
      <vt:variant>
        <vt:i4>32</vt:i4>
      </vt:variant>
      <vt:variant>
        <vt:i4>0</vt:i4>
      </vt:variant>
      <vt:variant>
        <vt:i4>5</vt:i4>
      </vt:variant>
      <vt:variant>
        <vt:lpwstr/>
      </vt:variant>
      <vt:variant>
        <vt:lpwstr>_Toc408662334</vt:lpwstr>
      </vt:variant>
      <vt:variant>
        <vt:i4>1048633</vt:i4>
      </vt:variant>
      <vt:variant>
        <vt:i4>26</vt:i4>
      </vt:variant>
      <vt:variant>
        <vt:i4>0</vt:i4>
      </vt:variant>
      <vt:variant>
        <vt:i4>5</vt:i4>
      </vt:variant>
      <vt:variant>
        <vt:lpwstr/>
      </vt:variant>
      <vt:variant>
        <vt:lpwstr>_Toc408662333</vt:lpwstr>
      </vt:variant>
      <vt:variant>
        <vt:i4>1048633</vt:i4>
      </vt:variant>
      <vt:variant>
        <vt:i4>20</vt:i4>
      </vt:variant>
      <vt:variant>
        <vt:i4>0</vt:i4>
      </vt:variant>
      <vt:variant>
        <vt:i4>5</vt:i4>
      </vt:variant>
      <vt:variant>
        <vt:lpwstr/>
      </vt:variant>
      <vt:variant>
        <vt:lpwstr>_Toc408662332</vt:lpwstr>
      </vt:variant>
      <vt:variant>
        <vt:i4>1048633</vt:i4>
      </vt:variant>
      <vt:variant>
        <vt:i4>14</vt:i4>
      </vt:variant>
      <vt:variant>
        <vt:i4>0</vt:i4>
      </vt:variant>
      <vt:variant>
        <vt:i4>5</vt:i4>
      </vt:variant>
      <vt:variant>
        <vt:lpwstr/>
      </vt:variant>
      <vt:variant>
        <vt:lpwstr>_Toc408662331</vt:lpwstr>
      </vt:variant>
      <vt:variant>
        <vt:i4>1048633</vt:i4>
      </vt:variant>
      <vt:variant>
        <vt:i4>8</vt:i4>
      </vt:variant>
      <vt:variant>
        <vt:i4>0</vt:i4>
      </vt:variant>
      <vt:variant>
        <vt:i4>5</vt:i4>
      </vt:variant>
      <vt:variant>
        <vt:lpwstr/>
      </vt:variant>
      <vt:variant>
        <vt:lpwstr>_Toc408662330</vt:lpwstr>
      </vt:variant>
      <vt:variant>
        <vt:i4>1114169</vt:i4>
      </vt:variant>
      <vt:variant>
        <vt:i4>2</vt:i4>
      </vt:variant>
      <vt:variant>
        <vt:i4>0</vt:i4>
      </vt:variant>
      <vt:variant>
        <vt:i4>5</vt:i4>
      </vt:variant>
      <vt:variant>
        <vt:lpwstr/>
      </vt:variant>
      <vt:variant>
        <vt:lpwstr>_Toc408662329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Mobow</dc:title>
  <dc:subject>Din väg till laddningsstationen</dc:subject>
  <dc:creator>Karl Lundh, Niklas Sjögren, Rickard Hedlund</dc:creator>
  <cp:lastModifiedBy>Karl Lundh</cp:lastModifiedBy>
  <cp:revision>2</cp:revision>
  <cp:lastPrinted>2014-12-12T12:18:00Z</cp:lastPrinted>
  <dcterms:created xsi:type="dcterms:W3CDTF">2015-01-10T13:11:00Z</dcterms:created>
  <dcterms:modified xsi:type="dcterms:W3CDTF">2015-01-10T13:11:00Z</dcterms:modified>
</cp:coreProperties>
</file>